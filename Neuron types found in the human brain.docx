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6BB1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 xml:space="preserve">Pyramidal cells </w:t>
      </w:r>
    </w:p>
    <w:p w14:paraId="216F19C1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Granule cells</w:t>
      </w:r>
    </w:p>
    <w:p w14:paraId="3E3BBA49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Purkinje cells</w:t>
      </w:r>
    </w:p>
    <w:p w14:paraId="14664CB4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Basket cells</w:t>
      </w:r>
    </w:p>
    <w:p w14:paraId="33994220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Chandelier cells</w:t>
      </w:r>
    </w:p>
    <w:p w14:paraId="198A89F6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proofErr w:type="spellStart"/>
      <w:r w:rsidRPr="00BF6921">
        <w:rPr>
          <w:strike/>
        </w:rPr>
        <w:t>Martinotti</w:t>
      </w:r>
      <w:proofErr w:type="spellEnd"/>
      <w:r w:rsidRPr="00BF6921">
        <w:rPr>
          <w:strike/>
        </w:rPr>
        <w:t xml:space="preserve"> cells</w:t>
      </w:r>
    </w:p>
    <w:p w14:paraId="72DB6F04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Double bouquet cells</w:t>
      </w:r>
    </w:p>
    <w:p w14:paraId="673EE5AF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proofErr w:type="spellStart"/>
      <w:r w:rsidRPr="00BF6921">
        <w:rPr>
          <w:strike/>
        </w:rPr>
        <w:t>Neurogliaform</w:t>
      </w:r>
      <w:proofErr w:type="spellEnd"/>
      <w:r w:rsidRPr="00BF6921">
        <w:rPr>
          <w:strike/>
        </w:rPr>
        <w:t xml:space="preserve"> cells</w:t>
      </w:r>
    </w:p>
    <w:p w14:paraId="72FE66E1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Spiny stellate cells</w:t>
      </w:r>
    </w:p>
    <w:p w14:paraId="24BDACB1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Golgi cells</w:t>
      </w:r>
    </w:p>
    <w:p w14:paraId="1B96CBF5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proofErr w:type="spellStart"/>
      <w:r w:rsidRPr="00BF6921">
        <w:rPr>
          <w:strike/>
        </w:rPr>
        <w:t>Lugaro</w:t>
      </w:r>
      <w:proofErr w:type="spellEnd"/>
      <w:r w:rsidRPr="00BF6921">
        <w:rPr>
          <w:strike/>
        </w:rPr>
        <w:t xml:space="preserve"> cells</w:t>
      </w:r>
    </w:p>
    <w:p w14:paraId="031B3EB0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Unipolar brush cells</w:t>
      </w:r>
    </w:p>
    <w:p w14:paraId="4740A0C2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Stellate cells</w:t>
      </w:r>
    </w:p>
    <w:p w14:paraId="1563FC83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Mitral cells</w:t>
      </w:r>
    </w:p>
    <w:p w14:paraId="37DAE364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Tufted cells</w:t>
      </w:r>
    </w:p>
    <w:p w14:paraId="635236D6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Periglomerular cells</w:t>
      </w:r>
    </w:p>
    <w:p w14:paraId="640EA2D5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External tufted cells</w:t>
      </w:r>
    </w:p>
    <w:p w14:paraId="20899F38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Medium spiny neurons</w:t>
      </w:r>
    </w:p>
    <w:p w14:paraId="5AADF904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Renshaw cells</w:t>
      </w:r>
    </w:p>
    <w:p w14:paraId="5F36E7D7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Betz cells</w:t>
      </w:r>
    </w:p>
    <w:p w14:paraId="586917B1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Anterior horn cells</w:t>
      </w:r>
    </w:p>
    <w:p w14:paraId="52BED36A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Fusiform cells</w:t>
      </w:r>
    </w:p>
    <w:p w14:paraId="7DC17BD8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Bushy cells</w:t>
      </w:r>
    </w:p>
    <w:p w14:paraId="02B914B8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Octopus cells</w:t>
      </w:r>
    </w:p>
    <w:p w14:paraId="115C8514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Globular bushy cells</w:t>
      </w:r>
    </w:p>
    <w:p w14:paraId="256A0685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Olfactory receptor neurons</w:t>
      </w:r>
    </w:p>
    <w:p w14:paraId="6F88D3E9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Horizontal cells</w:t>
      </w:r>
    </w:p>
    <w:p w14:paraId="6F36894D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Amacrine cells</w:t>
      </w:r>
    </w:p>
    <w:p w14:paraId="1A3E5253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Bipolar cells</w:t>
      </w:r>
    </w:p>
    <w:p w14:paraId="63E8FDA9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Parvalbumin-positive (PV+) interneurons</w:t>
      </w:r>
    </w:p>
    <w:p w14:paraId="7C582F7B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Somatostatin-positive (SST+) interneurons</w:t>
      </w:r>
    </w:p>
    <w:p w14:paraId="5E2281E2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Locus coeruleus neurons</w:t>
      </w:r>
    </w:p>
    <w:p w14:paraId="6CDDB336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Raphe nucleus neurons</w:t>
      </w:r>
    </w:p>
    <w:p w14:paraId="1030FEFA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Mesencephalic trigeminal nucleus neurons</w:t>
      </w:r>
    </w:p>
    <w:p w14:paraId="42B28713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Subthalamic nucleus neurons</w:t>
      </w:r>
    </w:p>
    <w:p w14:paraId="55F4BDF7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Ventral tegmental area (VTA) neurons</w:t>
      </w:r>
    </w:p>
    <w:p w14:paraId="2928934F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 xml:space="preserve">Neurons of the nucleus </w:t>
      </w:r>
      <w:proofErr w:type="spellStart"/>
      <w:r w:rsidRPr="00BF6921">
        <w:rPr>
          <w:strike/>
        </w:rPr>
        <w:t>accumbens</w:t>
      </w:r>
      <w:proofErr w:type="spellEnd"/>
    </w:p>
    <w:p w14:paraId="14A80ABA" w14:textId="77777777" w:rsidR="00BF6921" w:rsidRPr="00BF6921" w:rsidRDefault="00BF6921" w:rsidP="00BF6921">
      <w:pPr>
        <w:numPr>
          <w:ilvl w:val="0"/>
          <w:numId w:val="24"/>
        </w:numPr>
        <w:rPr>
          <w:strike/>
        </w:rPr>
      </w:pPr>
      <w:r w:rsidRPr="00BF6921">
        <w:rPr>
          <w:strike/>
        </w:rPr>
        <w:t>Cerebellar stellate cells</w:t>
      </w:r>
    </w:p>
    <w:p w14:paraId="0DB050EC" w14:textId="77777777" w:rsidR="00BF6921" w:rsidRPr="00BF6921" w:rsidRDefault="00BF6921" w:rsidP="00BF6921">
      <w:pPr>
        <w:numPr>
          <w:ilvl w:val="0"/>
          <w:numId w:val="24"/>
        </w:numPr>
      </w:pPr>
      <w:r w:rsidRPr="00BF6921">
        <w:t>Cerebellar Golgi cells</w:t>
      </w:r>
    </w:p>
    <w:p w14:paraId="401D2EEC" w14:textId="77777777" w:rsidR="00BF6921" w:rsidRPr="00BF6921" w:rsidRDefault="00BF6921" w:rsidP="00BF6921">
      <w:pPr>
        <w:numPr>
          <w:ilvl w:val="0"/>
          <w:numId w:val="24"/>
        </w:numPr>
      </w:pPr>
      <w:r w:rsidRPr="00BF6921">
        <w:t>Inferior olivary neurons</w:t>
      </w:r>
    </w:p>
    <w:p w14:paraId="3A9DEEA0" w14:textId="77777777" w:rsidR="00BF6921" w:rsidRPr="00BF6921" w:rsidRDefault="00BF6921" w:rsidP="00BF6921">
      <w:pPr>
        <w:numPr>
          <w:ilvl w:val="0"/>
          <w:numId w:val="24"/>
        </w:numPr>
      </w:pPr>
      <w:r w:rsidRPr="00BF6921">
        <w:t>Dorsal cochlear nucleus neurons</w:t>
      </w:r>
    </w:p>
    <w:p w14:paraId="57D83043" w14:textId="77777777" w:rsidR="00BF6921" w:rsidRPr="00BF6921" w:rsidRDefault="00BF6921" w:rsidP="00BF6921">
      <w:pPr>
        <w:numPr>
          <w:ilvl w:val="0"/>
          <w:numId w:val="24"/>
        </w:numPr>
      </w:pPr>
      <w:r w:rsidRPr="00BF6921">
        <w:t>Ventral cochlear nucleus neurons</w:t>
      </w:r>
    </w:p>
    <w:p w14:paraId="1BC066C3" w14:textId="77777777" w:rsidR="00BF6921" w:rsidRPr="00BF6921" w:rsidRDefault="00BF6921" w:rsidP="00BF6921">
      <w:pPr>
        <w:numPr>
          <w:ilvl w:val="0"/>
          <w:numId w:val="24"/>
        </w:numPr>
      </w:pPr>
      <w:r w:rsidRPr="00BF6921">
        <w:t>Neurons of the substantia nigra</w:t>
      </w:r>
    </w:p>
    <w:p w14:paraId="3F331A4F" w14:textId="77777777" w:rsidR="00BF6921" w:rsidRPr="00BF6921" w:rsidRDefault="00BF6921" w:rsidP="00BF6921">
      <w:pPr>
        <w:numPr>
          <w:ilvl w:val="0"/>
          <w:numId w:val="24"/>
        </w:numPr>
      </w:pPr>
      <w:r w:rsidRPr="00BF6921">
        <w:t>Neurons of the habenula</w:t>
      </w:r>
    </w:p>
    <w:p w14:paraId="26852FE1" w14:textId="77777777" w:rsidR="00BF6921" w:rsidRPr="00BF6921" w:rsidRDefault="00BF6921" w:rsidP="00BF6921">
      <w:pPr>
        <w:numPr>
          <w:ilvl w:val="0"/>
          <w:numId w:val="24"/>
        </w:numPr>
      </w:pPr>
      <w:r w:rsidRPr="00BF6921">
        <w:t>Neurons of the pedunculopontine nucleus</w:t>
      </w:r>
    </w:p>
    <w:p w14:paraId="5E8A82C8" w14:textId="77777777" w:rsidR="00BF6921" w:rsidRPr="00BF6921" w:rsidRDefault="00BF6921" w:rsidP="00BF6921">
      <w:pPr>
        <w:numPr>
          <w:ilvl w:val="0"/>
          <w:numId w:val="24"/>
        </w:numPr>
      </w:pPr>
      <w:r w:rsidRPr="00BF6921">
        <w:t>Neurons of the thalamic reticular nucleus</w:t>
      </w:r>
    </w:p>
    <w:p w14:paraId="02C82DC4" w14:textId="77777777" w:rsidR="00BF6921" w:rsidRPr="00BF6921" w:rsidRDefault="00BF6921" w:rsidP="00BF6921">
      <w:pPr>
        <w:numPr>
          <w:ilvl w:val="0"/>
          <w:numId w:val="24"/>
        </w:numPr>
      </w:pPr>
      <w:r w:rsidRPr="00BF6921">
        <w:t>Neurons of the suprachiasmatic nucleus</w:t>
      </w:r>
    </w:p>
    <w:p w14:paraId="54907C63" w14:textId="77777777" w:rsidR="00BF6921" w:rsidRPr="00BF6921" w:rsidRDefault="00BF6921" w:rsidP="00BF6921">
      <w:pPr>
        <w:numPr>
          <w:ilvl w:val="0"/>
          <w:numId w:val="24"/>
        </w:numPr>
      </w:pPr>
      <w:r w:rsidRPr="00BF6921">
        <w:t>Neurons of the medial septum</w:t>
      </w:r>
    </w:p>
    <w:p w14:paraId="4600C70C" w14:textId="77777777" w:rsidR="00BF6921" w:rsidRPr="00BF6921" w:rsidRDefault="00BF6921" w:rsidP="00BF6921">
      <w:pPr>
        <w:numPr>
          <w:ilvl w:val="0"/>
          <w:numId w:val="24"/>
        </w:numPr>
      </w:pPr>
      <w:r w:rsidRPr="00BF6921">
        <w:lastRenderedPageBreak/>
        <w:t>Neurons of the diagonal band of Broca</w:t>
      </w:r>
    </w:p>
    <w:p w14:paraId="26E0E31D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 xml:space="preserve">  Entorhinal cortex neurons</w:t>
      </w:r>
    </w:p>
    <w:p w14:paraId="1C759B84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Basal forebrain cholinergic neurons</w:t>
      </w:r>
    </w:p>
    <w:p w14:paraId="66DBD178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Bed nucleus of the stria terminalis neurons</w:t>
      </w:r>
    </w:p>
    <w:p w14:paraId="19FFE37B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Periaqueductal gray neurons</w:t>
      </w:r>
    </w:p>
    <w:p w14:paraId="08C694F8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 xml:space="preserve">Nucleus </w:t>
      </w:r>
      <w:proofErr w:type="spellStart"/>
      <w:r w:rsidRPr="00BF6921">
        <w:t>accumbens</w:t>
      </w:r>
      <w:proofErr w:type="spellEnd"/>
      <w:r w:rsidRPr="00BF6921">
        <w:t xml:space="preserve"> medium spiny neurons</w:t>
      </w:r>
    </w:p>
    <w:p w14:paraId="454D92CF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Lateral habenula neurons</w:t>
      </w:r>
    </w:p>
    <w:p w14:paraId="4C05E930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Hippocampal mossy cells</w:t>
      </w:r>
    </w:p>
    <w:p w14:paraId="19CFB60C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Septal cholinergic neurons</w:t>
      </w:r>
    </w:p>
    <w:p w14:paraId="5087BB82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Cerebellar Purkinje cells</w:t>
      </w:r>
    </w:p>
    <w:p w14:paraId="02313935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Red nucleus neurons</w:t>
      </w:r>
    </w:p>
    <w:p w14:paraId="356C449A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Olivocochlear neurons</w:t>
      </w:r>
    </w:p>
    <w:p w14:paraId="15909115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Lateral geniculate nucleus neurons</w:t>
      </w:r>
    </w:p>
    <w:p w14:paraId="661A8188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Medial geniculate nucleus neurons</w:t>
      </w:r>
    </w:p>
    <w:p w14:paraId="21E8335F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Ventral posterolateral nucleus neurons</w:t>
      </w:r>
    </w:p>
    <w:p w14:paraId="64078BBE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Ventral posteromedial nucleus neurons</w:t>
      </w:r>
    </w:p>
    <w:p w14:paraId="1088D5C3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 xml:space="preserve">Substantia </w:t>
      </w:r>
      <w:proofErr w:type="spellStart"/>
      <w:r w:rsidRPr="00BF6921">
        <w:t>gelatinosa</w:t>
      </w:r>
      <w:proofErr w:type="spellEnd"/>
      <w:r w:rsidRPr="00BF6921">
        <w:t xml:space="preserve"> neurons</w:t>
      </w:r>
    </w:p>
    <w:p w14:paraId="6C7D563B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Dorsal root ganglion neurons</w:t>
      </w:r>
    </w:p>
    <w:p w14:paraId="1F61FEB6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Suprachiasmatic nucleus neurons</w:t>
      </w:r>
    </w:p>
    <w:p w14:paraId="0D75478A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Anterior hypothalamic neurons</w:t>
      </w:r>
    </w:p>
    <w:p w14:paraId="67462E2E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Lateral hypothalamic neurons</w:t>
      </w:r>
    </w:p>
    <w:p w14:paraId="0A668BA2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Medial hypothalamic neurons</w:t>
      </w:r>
    </w:p>
    <w:p w14:paraId="1B076F11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Arcuate nucleus neurons</w:t>
      </w:r>
    </w:p>
    <w:p w14:paraId="073C8EE9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Supraoptic nucleus neurons</w:t>
      </w:r>
    </w:p>
    <w:p w14:paraId="394328CF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Paraventricular nucleus neurons</w:t>
      </w:r>
    </w:p>
    <w:p w14:paraId="60814E76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Subthalamic nucleus neurons</w:t>
      </w:r>
    </w:p>
    <w:p w14:paraId="5BABE6B9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Interpeduncular nucleus neurons</w:t>
      </w:r>
    </w:p>
    <w:p w14:paraId="6CBF2996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Nucleus of the solitary tract neurons</w:t>
      </w:r>
    </w:p>
    <w:p w14:paraId="7CAB4C49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Pontine nucleus neurons</w:t>
      </w:r>
    </w:p>
    <w:p w14:paraId="529A82D5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 xml:space="preserve">Nucleus reticularis </w:t>
      </w:r>
      <w:proofErr w:type="spellStart"/>
      <w:r w:rsidRPr="00BF6921">
        <w:t>tegmenti</w:t>
      </w:r>
      <w:proofErr w:type="spellEnd"/>
      <w:r w:rsidRPr="00BF6921">
        <w:t xml:space="preserve"> </w:t>
      </w:r>
      <w:proofErr w:type="spellStart"/>
      <w:r w:rsidRPr="00BF6921">
        <w:t>pontis</w:t>
      </w:r>
      <w:proofErr w:type="spellEnd"/>
      <w:r w:rsidRPr="00BF6921">
        <w:t xml:space="preserve"> neurons</w:t>
      </w:r>
    </w:p>
    <w:p w14:paraId="0C99F807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Spinal trigeminal nucleus neurons</w:t>
      </w:r>
    </w:p>
    <w:p w14:paraId="09CCE56F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Ventral horn interneurons</w:t>
      </w:r>
    </w:p>
    <w:p w14:paraId="148A9258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Dorsal horn interneurons</w:t>
      </w:r>
    </w:p>
    <w:p w14:paraId="231CE43B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Intermediate zone neurons</w:t>
      </w:r>
    </w:p>
    <w:p w14:paraId="266C6FFF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Renshaw interneurons</w:t>
      </w:r>
    </w:p>
    <w:p w14:paraId="291144D5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Clarke's nucleus neurons</w:t>
      </w:r>
    </w:p>
    <w:p w14:paraId="168A65E4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Vestibular nucleus neurons</w:t>
      </w:r>
    </w:p>
    <w:p w14:paraId="56738C61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Medial vestibular nucleus neurons</w:t>
      </w:r>
    </w:p>
    <w:p w14:paraId="29DD5A0E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Lateral vestibular nucleus neurons</w:t>
      </w:r>
    </w:p>
    <w:p w14:paraId="2BD48562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Nucleus prepositus neurons</w:t>
      </w:r>
    </w:p>
    <w:p w14:paraId="130DC038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 xml:space="preserve">Interstitial nucleus of </w:t>
      </w:r>
      <w:proofErr w:type="spellStart"/>
      <w:r w:rsidRPr="00BF6921">
        <w:t>Cajal</w:t>
      </w:r>
      <w:proofErr w:type="spellEnd"/>
      <w:r w:rsidRPr="00BF6921">
        <w:t xml:space="preserve"> neurons</w:t>
      </w:r>
    </w:p>
    <w:p w14:paraId="1193DFFD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Superior olivary complex neurons</w:t>
      </w:r>
    </w:p>
    <w:p w14:paraId="7104B6DD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Inferior olive neurons</w:t>
      </w:r>
    </w:p>
    <w:p w14:paraId="5CE820D6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Parabrachial nucleus neurons</w:t>
      </w:r>
    </w:p>
    <w:p w14:paraId="5040A8F4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Ventral tegmental area dopamine neurons</w:t>
      </w:r>
    </w:p>
    <w:p w14:paraId="5B9E721B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Substantia nigra pars compacta dopamine neurons</w:t>
      </w:r>
    </w:p>
    <w:p w14:paraId="688C4B00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Edinger-Westphal nucleus preganglionic neurons</w:t>
      </w:r>
    </w:p>
    <w:p w14:paraId="69262CFE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Interneurons of the dorsal lateral geniculate nucleus</w:t>
      </w:r>
    </w:p>
    <w:p w14:paraId="7898FEFC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lastRenderedPageBreak/>
        <w:t>Interneurons of the ventral lateral geniculate nucleus</w:t>
      </w:r>
    </w:p>
    <w:p w14:paraId="207B0D46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Cerebral cortex pyramidal neurons</w:t>
      </w:r>
    </w:p>
    <w:p w14:paraId="2BB8F67F" w14:textId="77777777" w:rsidR="00BF6921" w:rsidRPr="00BF6921" w:rsidRDefault="00BF6921" w:rsidP="00BF6921">
      <w:pPr>
        <w:numPr>
          <w:ilvl w:val="0"/>
          <w:numId w:val="25"/>
        </w:numPr>
      </w:pPr>
      <w:r w:rsidRPr="00BF6921">
        <w:t>Cerebral cortex interneurons</w:t>
      </w:r>
    </w:p>
    <w:p w14:paraId="71D52539" w14:textId="77777777" w:rsidR="00BF6921" w:rsidRPr="00BF6921" w:rsidRDefault="00BF6921" w:rsidP="00BF6921"/>
    <w:p w14:paraId="1901F9AA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Medial prefrontal cortex pyramidal neurons</w:t>
      </w:r>
    </w:p>
    <w:p w14:paraId="7BD3AF45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Lateral prefrontal cortex pyramidal neurons</w:t>
      </w:r>
    </w:p>
    <w:p w14:paraId="02F7D2F8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Orbitofrontal cortex pyramidal neurons</w:t>
      </w:r>
    </w:p>
    <w:p w14:paraId="786532F5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Anterior cingulate cortex pyramidal neurons</w:t>
      </w:r>
    </w:p>
    <w:p w14:paraId="5D60CA0E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Posterior cingulate cortex pyramidal neurons</w:t>
      </w:r>
    </w:p>
    <w:p w14:paraId="65345EF7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Primary motor cortex pyramidal neurons</w:t>
      </w:r>
    </w:p>
    <w:p w14:paraId="252C0871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Primary somatosensory cortex pyramidal neurons</w:t>
      </w:r>
    </w:p>
    <w:p w14:paraId="254CA14F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Primary auditory cortex pyramidal neurons</w:t>
      </w:r>
    </w:p>
    <w:p w14:paraId="07D50767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Primary visual cortex pyramidal neurons</w:t>
      </w:r>
    </w:p>
    <w:p w14:paraId="1289BAA2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Inferior temporal cortex pyramidal neurons</w:t>
      </w:r>
    </w:p>
    <w:p w14:paraId="48C9A5E1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Dorsolateral striatum medium spiny neurons</w:t>
      </w:r>
    </w:p>
    <w:p w14:paraId="7AED7816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Ventral striatum medium spiny neurons</w:t>
      </w:r>
    </w:p>
    <w:p w14:paraId="0324CB8C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Dorsomedial thalamus neurons</w:t>
      </w:r>
    </w:p>
    <w:p w14:paraId="35A16E89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Ventral lateral thalamus neurons</w:t>
      </w:r>
    </w:p>
    <w:p w14:paraId="0D1A4BDA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Ventral anterior thalamus neurons</w:t>
      </w:r>
    </w:p>
    <w:p w14:paraId="44DC98A7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Ventral posterior thalamus neurons</w:t>
      </w:r>
    </w:p>
    <w:p w14:paraId="5DD909D2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Medial geniculate body neurons</w:t>
      </w:r>
    </w:p>
    <w:p w14:paraId="6A5A9E3E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Lateral geniculate body neurons</w:t>
      </w:r>
    </w:p>
    <w:p w14:paraId="3175B260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Pulvinar nucleus neurons</w:t>
      </w:r>
    </w:p>
    <w:p w14:paraId="0B48DE67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Posterior parietal cortex pyramidal neurons</w:t>
      </w:r>
    </w:p>
    <w:p w14:paraId="0588BA83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Anterior insula cortex pyramidal neurons</w:t>
      </w:r>
    </w:p>
    <w:p w14:paraId="6967E3B1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Posterior insula cortex pyramidal neurons</w:t>
      </w:r>
    </w:p>
    <w:p w14:paraId="5196EEAB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Entorhinal cortex layer II stellate cells</w:t>
      </w:r>
    </w:p>
    <w:p w14:paraId="264EE925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Entorhinal cortex layer III pyramidal neurons</w:t>
      </w:r>
    </w:p>
    <w:p w14:paraId="3C52EDCF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Entorhinal cortex layer V pyramidal neurons</w:t>
      </w:r>
    </w:p>
    <w:p w14:paraId="5479EEF9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Amygdala pyramidal neurons</w:t>
      </w:r>
    </w:p>
    <w:p w14:paraId="64D198F3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Hippocampal CA2 pyramidal neurons</w:t>
      </w:r>
    </w:p>
    <w:p w14:paraId="57E5A1F4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Hippocampal CA4 pyramidal neurons</w:t>
      </w:r>
    </w:p>
    <w:p w14:paraId="1F82FB43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Hippocampal subiculum neurons</w:t>
      </w:r>
    </w:p>
    <w:p w14:paraId="7EEE0936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Basal ganglia striatal interneurons</w:t>
      </w:r>
    </w:p>
    <w:p w14:paraId="0CE44E96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Basal ganglia pallidal neurons</w:t>
      </w:r>
    </w:p>
    <w:p w14:paraId="2DA78E9C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Basal ganglia subthalamic neurons</w:t>
      </w:r>
    </w:p>
    <w:p w14:paraId="1016C068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Globus pallidus neurons</w:t>
      </w:r>
    </w:p>
    <w:p w14:paraId="53DFFF11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Subthalamic nucleus neurons</w:t>
      </w:r>
    </w:p>
    <w:p w14:paraId="53490C3C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Ventral tegmental area GABAergic neurons</w:t>
      </w:r>
    </w:p>
    <w:p w14:paraId="34674A91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Substantia nigra pars reticulata GABAergic neurons</w:t>
      </w:r>
    </w:p>
    <w:p w14:paraId="79A45E4F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Suprachiasmatic nucleus VIP neurons</w:t>
      </w:r>
    </w:p>
    <w:p w14:paraId="31C30166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Suprachiasmatic nucleus AVP neurons</w:t>
      </w:r>
    </w:p>
    <w:p w14:paraId="211973E8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Superior colliculus deep layer neurons</w:t>
      </w:r>
    </w:p>
    <w:p w14:paraId="68805A8E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Superior colliculus intermediate layer neurons</w:t>
      </w:r>
    </w:p>
    <w:p w14:paraId="1F1EDA2C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Inferior colliculus stellate neurons</w:t>
      </w:r>
    </w:p>
    <w:p w14:paraId="7DA482A0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Inferior colliculus giant neurons</w:t>
      </w:r>
    </w:p>
    <w:p w14:paraId="2B34409E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Dorsal root ganglion mechanoreceptor neurons</w:t>
      </w:r>
    </w:p>
    <w:p w14:paraId="0E9FB70E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Dorsal root ganglion nociceptor neurons</w:t>
      </w:r>
    </w:p>
    <w:p w14:paraId="203E5CC5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lastRenderedPageBreak/>
        <w:t>Dorsal root ganglion thermoreceptor neurons</w:t>
      </w:r>
    </w:p>
    <w:p w14:paraId="1379AC63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Cerebellar climbing fibers</w:t>
      </w:r>
    </w:p>
    <w:p w14:paraId="3DD71BFF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Cerebellar mossy fibers</w:t>
      </w:r>
    </w:p>
    <w:p w14:paraId="0059CACD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Cerebellar granule cell interneurons</w:t>
      </w:r>
    </w:p>
    <w:p w14:paraId="0FC5C0B0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Cerebellar unipolar brush cells</w:t>
      </w:r>
    </w:p>
    <w:p w14:paraId="307DEBD8" w14:textId="77777777" w:rsidR="00BF6921" w:rsidRPr="00BF6921" w:rsidRDefault="00BF6921" w:rsidP="00BF6921">
      <w:pPr>
        <w:numPr>
          <w:ilvl w:val="0"/>
          <w:numId w:val="26"/>
        </w:numPr>
      </w:pPr>
      <w:r w:rsidRPr="00BF6921">
        <w:t>Cerebellar Golgi cell interneurons</w:t>
      </w:r>
    </w:p>
    <w:p w14:paraId="69CD7F62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 xml:space="preserve">        Basal forebrain GABAergic neurons</w:t>
      </w:r>
    </w:p>
    <w:p w14:paraId="0B9CD4AE" w14:textId="77777777" w:rsidR="00BF6921" w:rsidRPr="00BF6921" w:rsidRDefault="00BF6921" w:rsidP="00BF6921">
      <w:pPr>
        <w:numPr>
          <w:ilvl w:val="0"/>
          <w:numId w:val="27"/>
        </w:numPr>
      </w:pPr>
      <w:proofErr w:type="spellStart"/>
      <w:r w:rsidRPr="00BF6921">
        <w:t>Supramammillary</w:t>
      </w:r>
      <w:proofErr w:type="spellEnd"/>
      <w:r w:rsidRPr="00BF6921">
        <w:t xml:space="preserve"> nucleus GABAergic neurons</w:t>
      </w:r>
    </w:p>
    <w:p w14:paraId="1A97D747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Hypothalamic arcuate nucleus POMC neurons</w:t>
      </w:r>
    </w:p>
    <w:p w14:paraId="4E2A7DE2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Hypothalamic arcuate nucleus NPY/</w:t>
      </w:r>
      <w:proofErr w:type="spellStart"/>
      <w:r w:rsidRPr="00BF6921">
        <w:t>AgRP</w:t>
      </w:r>
      <w:proofErr w:type="spellEnd"/>
      <w:r w:rsidRPr="00BF6921">
        <w:t xml:space="preserve"> neurons</w:t>
      </w:r>
    </w:p>
    <w:p w14:paraId="4F2C1EB1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Hypothalamic dorsomedial nucleus neurons</w:t>
      </w:r>
    </w:p>
    <w:p w14:paraId="6AA2531A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Hypothalamic ventromedial nucleus neurons</w:t>
      </w:r>
    </w:p>
    <w:p w14:paraId="705AEE60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Hypothalamic lateral nucleus neurons</w:t>
      </w:r>
    </w:p>
    <w:p w14:paraId="6B77C239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Hypothalamic posterior nucleus neurons</w:t>
      </w:r>
    </w:p>
    <w:p w14:paraId="6C62ED88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Hypothalamic paraventricular nucleus CRH neurons</w:t>
      </w:r>
    </w:p>
    <w:p w14:paraId="2A3F58BE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Hypothalamic paraventricular nucleus oxytocin neurons</w:t>
      </w:r>
    </w:p>
    <w:p w14:paraId="5B3C3EDF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Hypothalamic suprachiasmatic nucleus VIP neurons</w:t>
      </w:r>
    </w:p>
    <w:p w14:paraId="3144E6A6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Hypothalamic suprachiasmatic nucleus AVP neurons</w:t>
      </w:r>
    </w:p>
    <w:p w14:paraId="3B514EE3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Hypothalamic supraoptic nucleus oxytocin neurons</w:t>
      </w:r>
    </w:p>
    <w:p w14:paraId="394C397A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Hypothalamic supraoptic nucleus vasopressin neurons</w:t>
      </w:r>
    </w:p>
    <w:p w14:paraId="3C45BD16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Midbrain periaqueductal gray GABAergic neurons</w:t>
      </w:r>
    </w:p>
    <w:p w14:paraId="5A73BE92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Midbrain periaqueductal gray glutamatergic neurons</w:t>
      </w:r>
    </w:p>
    <w:p w14:paraId="2562CF1E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Midbrain periaqueductal gray dopaminergic neurons</w:t>
      </w:r>
    </w:p>
    <w:p w14:paraId="5AB070D6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Midbrain substantia nigra pars compacta GABAergic neurons</w:t>
      </w:r>
    </w:p>
    <w:p w14:paraId="3DE5B1C3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Midbrain substantia nigra pars compacta glutamatergic neurons</w:t>
      </w:r>
    </w:p>
    <w:p w14:paraId="2FE14E86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Midbrain ventral tegmental area glutamatergic neurons</w:t>
      </w:r>
    </w:p>
    <w:p w14:paraId="718E257F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Midbrain ventral tegmental area GABAergic neurons</w:t>
      </w:r>
    </w:p>
    <w:p w14:paraId="75416987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 xml:space="preserve">Nucleus </w:t>
      </w:r>
      <w:proofErr w:type="spellStart"/>
      <w:r w:rsidRPr="00BF6921">
        <w:t>accumbens</w:t>
      </w:r>
      <w:proofErr w:type="spellEnd"/>
      <w:r w:rsidRPr="00BF6921">
        <w:t xml:space="preserve"> D1 receptor-expressing neurons</w:t>
      </w:r>
    </w:p>
    <w:p w14:paraId="697A4B90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 xml:space="preserve">Nucleus </w:t>
      </w:r>
      <w:proofErr w:type="spellStart"/>
      <w:r w:rsidRPr="00BF6921">
        <w:t>accumbens</w:t>
      </w:r>
      <w:proofErr w:type="spellEnd"/>
      <w:r w:rsidRPr="00BF6921">
        <w:t xml:space="preserve"> D2 receptor-expressing neurons</w:t>
      </w:r>
    </w:p>
    <w:p w14:paraId="13B1C655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 xml:space="preserve">Nucleus </w:t>
      </w:r>
      <w:proofErr w:type="spellStart"/>
      <w:r w:rsidRPr="00BF6921">
        <w:t>accumbens</w:t>
      </w:r>
      <w:proofErr w:type="spellEnd"/>
      <w:r w:rsidRPr="00BF6921">
        <w:t xml:space="preserve"> cholinergic interneurons</w:t>
      </w:r>
    </w:p>
    <w:p w14:paraId="26125763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Dorsal striatum cholinergic interneurons</w:t>
      </w:r>
    </w:p>
    <w:p w14:paraId="28AF46C2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 xml:space="preserve">Dorsal striatum parvalbumin-expressing </w:t>
      </w:r>
      <w:proofErr w:type="gramStart"/>
      <w:r w:rsidRPr="00BF6921">
        <w:t>interneurons</w:t>
      </w:r>
      <w:proofErr w:type="gramEnd"/>
    </w:p>
    <w:p w14:paraId="673A597D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Dorsal striatum somatostatin-expressing interneurons</w:t>
      </w:r>
    </w:p>
    <w:p w14:paraId="44880885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Primary visual cortex fast-spiking interneurons</w:t>
      </w:r>
    </w:p>
    <w:p w14:paraId="31BBB6AD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Primary visual cortex somatostatin-expressing interneurons</w:t>
      </w:r>
    </w:p>
    <w:p w14:paraId="095BD4F5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 xml:space="preserve">Primary motor cortex </w:t>
      </w:r>
      <w:proofErr w:type="spellStart"/>
      <w:r w:rsidRPr="00BF6921">
        <w:t>neurogliaform</w:t>
      </w:r>
      <w:proofErr w:type="spellEnd"/>
      <w:r w:rsidRPr="00BF6921">
        <w:t xml:space="preserve"> cells</w:t>
      </w:r>
    </w:p>
    <w:p w14:paraId="230560C5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Primary motor cortex chandelier cells</w:t>
      </w:r>
    </w:p>
    <w:p w14:paraId="205E2E06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Dorsolateral prefrontal cortex pyramidal neurons</w:t>
      </w:r>
    </w:p>
    <w:p w14:paraId="58186875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Orbitofrontal cortex interneurons</w:t>
      </w:r>
    </w:p>
    <w:p w14:paraId="3B6C26E6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Anterior cingulate cortex interneurons</w:t>
      </w:r>
    </w:p>
    <w:p w14:paraId="3F1D0997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Posterior cingulate cortex interneurons</w:t>
      </w:r>
    </w:p>
    <w:p w14:paraId="5805BCFF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Entorhinal cortex layer IV spiny stellate cells</w:t>
      </w:r>
    </w:p>
    <w:p w14:paraId="6F3065FD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 xml:space="preserve">Entorhinal cortex layer V </w:t>
      </w:r>
      <w:proofErr w:type="spellStart"/>
      <w:r w:rsidRPr="00BF6921">
        <w:t>neurogliaform</w:t>
      </w:r>
      <w:proofErr w:type="spellEnd"/>
      <w:r w:rsidRPr="00BF6921">
        <w:t xml:space="preserve"> cells</w:t>
      </w:r>
    </w:p>
    <w:p w14:paraId="2EC59592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Hippocampal mossy fiber-associated cells</w:t>
      </w:r>
    </w:p>
    <w:p w14:paraId="6D07C2DA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 xml:space="preserve">Hippocampal stratum </w:t>
      </w:r>
      <w:proofErr w:type="spellStart"/>
      <w:r w:rsidRPr="00BF6921">
        <w:t>oriens</w:t>
      </w:r>
      <w:proofErr w:type="spellEnd"/>
      <w:r w:rsidRPr="00BF6921">
        <w:t xml:space="preserve"> interneurons</w:t>
      </w:r>
    </w:p>
    <w:p w14:paraId="5DCB039A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Basolateral amygdala principal neurons</w:t>
      </w:r>
    </w:p>
    <w:p w14:paraId="5056260D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Central amygdala principal neurons</w:t>
      </w:r>
    </w:p>
    <w:p w14:paraId="13FEAB46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Amygdala intercalated cells</w:t>
      </w:r>
    </w:p>
    <w:p w14:paraId="2BFD5B25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lastRenderedPageBreak/>
        <w:t>Thalamus reticular nucleus GABAergic neurons</w:t>
      </w:r>
    </w:p>
    <w:p w14:paraId="319E758E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Thalamus ventral posterior medial nucleus excitatory neurons</w:t>
      </w:r>
    </w:p>
    <w:p w14:paraId="27109DA2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Thalamus ventral posterior lateral nucleus inhibitory neurons</w:t>
      </w:r>
    </w:p>
    <w:p w14:paraId="437C098C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Spinal cord Clarke's nucleus interneurons</w:t>
      </w:r>
    </w:p>
    <w:p w14:paraId="08871475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Spinal cord dorsal horn substance P-expressing interneurons</w:t>
      </w:r>
    </w:p>
    <w:p w14:paraId="412882C1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Spinal cord ventral horn Renshaw cells</w:t>
      </w:r>
    </w:p>
    <w:p w14:paraId="4A2CED12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Superior colliculus superficial layer neurons</w:t>
      </w:r>
    </w:p>
    <w:p w14:paraId="388FA5E7" w14:textId="77777777" w:rsidR="00BF6921" w:rsidRPr="00BF6921" w:rsidRDefault="00BF6921" w:rsidP="00BF6921">
      <w:pPr>
        <w:numPr>
          <w:ilvl w:val="0"/>
          <w:numId w:val="27"/>
        </w:numPr>
      </w:pPr>
      <w:r w:rsidRPr="00BF6921">
        <w:t>Inferior colliculus dorsal cortex neurons</w:t>
      </w:r>
    </w:p>
    <w:p w14:paraId="79DC6B00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 xml:space="preserve">        Olfactory bulb short axon cells</w:t>
      </w:r>
    </w:p>
    <w:p w14:paraId="1801E845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Olfactory bulb deep short axon cells</w:t>
      </w:r>
    </w:p>
    <w:p w14:paraId="1C386FEB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Olfactory bulb external tufted cells</w:t>
      </w:r>
    </w:p>
    <w:p w14:paraId="3C2A3D79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Olfactory bulb periglomerular cells</w:t>
      </w:r>
    </w:p>
    <w:p w14:paraId="3B852027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Olfactory bulb tufted cells</w:t>
      </w:r>
    </w:p>
    <w:p w14:paraId="7D2F3FCC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Substantia nigra pars compacta dopaminergic neurons</w:t>
      </w:r>
    </w:p>
    <w:p w14:paraId="18AF67D4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Substantia nigra pars compacta GABAergic neurons</w:t>
      </w:r>
    </w:p>
    <w:p w14:paraId="1C2EE717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Substantia nigra pars reticulata GABAergic neurons</w:t>
      </w:r>
    </w:p>
    <w:p w14:paraId="4E64243D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Subthalamic nucleus glutamatergic neurons</w:t>
      </w:r>
    </w:p>
    <w:p w14:paraId="72CF0B8D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Subthalamic nucleus GABAergic neurons</w:t>
      </w:r>
    </w:p>
    <w:p w14:paraId="0BFB26CC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Cerebellar basket cells</w:t>
      </w:r>
    </w:p>
    <w:p w14:paraId="3D0C1C47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Cerebellar Purkinje cell basket cells</w:t>
      </w:r>
    </w:p>
    <w:p w14:paraId="14A5A42A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Cerebellar molecular layer interneurons</w:t>
      </w:r>
    </w:p>
    <w:p w14:paraId="3197A6F7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Cerebellar Golgi cell dendritic interneurons</w:t>
      </w:r>
    </w:p>
    <w:p w14:paraId="21ED250E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 xml:space="preserve">Cerebellar </w:t>
      </w:r>
      <w:proofErr w:type="spellStart"/>
      <w:r w:rsidRPr="00BF6921">
        <w:t>Lugaro</w:t>
      </w:r>
      <w:proofErr w:type="spellEnd"/>
      <w:r w:rsidRPr="00BF6921">
        <w:t xml:space="preserve"> cells</w:t>
      </w:r>
    </w:p>
    <w:p w14:paraId="21B33CF7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Cerebellar granule cell Golgi cell interneurons</w:t>
      </w:r>
    </w:p>
    <w:p w14:paraId="74369004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Inferior olivary nucleus GABAergic neurons</w:t>
      </w:r>
    </w:p>
    <w:p w14:paraId="6C3FE3CF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Inferior olivary nucleus glutamatergic neurons</w:t>
      </w:r>
    </w:p>
    <w:p w14:paraId="6A136DDD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Superior colliculus optic tract neurons</w:t>
      </w:r>
    </w:p>
    <w:p w14:paraId="066AA642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Superior colliculus deep layer GABAergic neurons</w:t>
      </w:r>
    </w:p>
    <w:p w14:paraId="4478E5D4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Inferior colliculus deep layer GABAergic neurons</w:t>
      </w:r>
    </w:p>
    <w:p w14:paraId="6D15C42A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Inferior colliculus intermediate layer GABAergic neurons</w:t>
      </w:r>
    </w:p>
    <w:p w14:paraId="77136A67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Inferior colliculus superficial layer GABAergic neurons</w:t>
      </w:r>
    </w:p>
    <w:p w14:paraId="3EE5E808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Retina dopaminergic amacrine cells</w:t>
      </w:r>
    </w:p>
    <w:p w14:paraId="15034311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Retina starburst amacrine cells</w:t>
      </w:r>
    </w:p>
    <w:p w14:paraId="39309395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Retina dopaminergic interneurons</w:t>
      </w:r>
    </w:p>
    <w:p w14:paraId="179A7BA5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Trigeminal motor nucleus neurons</w:t>
      </w:r>
    </w:p>
    <w:p w14:paraId="1C862B7B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Trigeminal principal nucleus neurons</w:t>
      </w:r>
    </w:p>
    <w:p w14:paraId="623ECC8C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Trigeminal spinal nucleus neurons</w:t>
      </w:r>
    </w:p>
    <w:p w14:paraId="1E39FFE9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Dorsal cochlear nucleus principal neurons</w:t>
      </w:r>
    </w:p>
    <w:p w14:paraId="321B5A72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Dorsal cochlear nucleus stellate cells</w:t>
      </w:r>
    </w:p>
    <w:p w14:paraId="5E69A838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 xml:space="preserve">Ventral cochlear nucleus </w:t>
      </w:r>
      <w:proofErr w:type="gramStart"/>
      <w:r w:rsidRPr="00BF6921">
        <w:t>octopus</w:t>
      </w:r>
      <w:proofErr w:type="gramEnd"/>
      <w:r w:rsidRPr="00BF6921">
        <w:t xml:space="preserve"> cells</w:t>
      </w:r>
    </w:p>
    <w:p w14:paraId="16676043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Ventral cochlear nucleus bushy cells</w:t>
      </w:r>
    </w:p>
    <w:p w14:paraId="16E49DBE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Ventral cochlear nucleus multipolar cells</w:t>
      </w:r>
    </w:p>
    <w:p w14:paraId="5B844CBA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Locus coeruleus noradrenergic neurons</w:t>
      </w:r>
    </w:p>
    <w:p w14:paraId="7D805914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Raphe nucleus serotonergic neurons</w:t>
      </w:r>
    </w:p>
    <w:p w14:paraId="3FE6487B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Mesencephalic trigeminal nucleus proprioceptive neurons</w:t>
      </w:r>
    </w:p>
    <w:p w14:paraId="00776609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Vestibular nucleus giant cells</w:t>
      </w:r>
    </w:p>
    <w:p w14:paraId="7F922874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Vestibular nucleus mossy cells</w:t>
      </w:r>
    </w:p>
    <w:p w14:paraId="2526EB65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Pedunculopontine nucleus cholinergic neurons</w:t>
      </w:r>
    </w:p>
    <w:p w14:paraId="61214D71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lastRenderedPageBreak/>
        <w:t>Pedunculopontine nucleus GABAergic neurons</w:t>
      </w:r>
    </w:p>
    <w:p w14:paraId="55A4DA64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Pedunculopontine nucleus glutamatergic neurons</w:t>
      </w:r>
    </w:p>
    <w:p w14:paraId="305B0F36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Thalamic ventral posterior lateral nucleus excitatory neurons</w:t>
      </w:r>
    </w:p>
    <w:p w14:paraId="30635F23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Thalamic ventral posterior medial nucleus inhibitory neurons</w:t>
      </w:r>
    </w:p>
    <w:p w14:paraId="6F45975B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Thalamic ventral lateral nucleus inhibitory neurons</w:t>
      </w:r>
    </w:p>
    <w:p w14:paraId="5BCC6F80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Medial septum cholinergic neurons</w:t>
      </w:r>
    </w:p>
    <w:p w14:paraId="4CDE5BA3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Medial septum GABAergic neurons</w:t>
      </w:r>
    </w:p>
    <w:p w14:paraId="096E69C3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Medial septum glutamatergic neurons</w:t>
      </w:r>
    </w:p>
    <w:p w14:paraId="6BDC26BE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Diagonal band of Broca cholinergic neurons</w:t>
      </w:r>
    </w:p>
    <w:p w14:paraId="77C73D1B" w14:textId="77777777" w:rsidR="00BF6921" w:rsidRPr="00BF6921" w:rsidRDefault="00BF6921" w:rsidP="00BF6921">
      <w:pPr>
        <w:numPr>
          <w:ilvl w:val="0"/>
          <w:numId w:val="28"/>
        </w:numPr>
      </w:pPr>
      <w:r w:rsidRPr="00BF6921">
        <w:t>Diagonal band of Broca GABAergic neurons</w:t>
      </w:r>
    </w:p>
    <w:p w14:paraId="31803F34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        Cerebral cortex </w:t>
      </w:r>
      <w:proofErr w:type="spellStart"/>
      <w:r w:rsidRPr="00BF6921">
        <w:t>Martinotti</w:t>
      </w:r>
      <w:proofErr w:type="spellEnd"/>
      <w:r w:rsidRPr="00BF6921">
        <w:t xml:space="preserve"> cells</w:t>
      </w:r>
    </w:p>
    <w:p w14:paraId="20057440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Cerebral cortex </w:t>
      </w:r>
      <w:proofErr w:type="spellStart"/>
      <w:r w:rsidRPr="00BF6921">
        <w:t>neurogliaform</w:t>
      </w:r>
      <w:proofErr w:type="spellEnd"/>
      <w:r w:rsidRPr="00BF6921">
        <w:t xml:space="preserve"> cells</w:t>
      </w:r>
    </w:p>
    <w:p w14:paraId="0C49843C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bipolar cells</w:t>
      </w:r>
    </w:p>
    <w:p w14:paraId="7B62A21F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tufted cells</w:t>
      </w:r>
    </w:p>
    <w:p w14:paraId="11F28589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pyramidal tract neurons</w:t>
      </w:r>
    </w:p>
    <w:p w14:paraId="1FF99F6E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pyramidal tract interneurons</w:t>
      </w:r>
    </w:p>
    <w:p w14:paraId="4665FD73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spiny stellate cells</w:t>
      </w:r>
    </w:p>
    <w:p w14:paraId="51B91159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VIP interneurons</w:t>
      </w:r>
    </w:p>
    <w:p w14:paraId="43DB64BD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SST interneurons</w:t>
      </w:r>
    </w:p>
    <w:p w14:paraId="52B48598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layer 6 corticothalamic neurons</w:t>
      </w:r>
    </w:p>
    <w:p w14:paraId="7275F760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layer 5 corticospinal neurons</w:t>
      </w:r>
    </w:p>
    <w:p w14:paraId="32A011F1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layer 5 cortico-subcortical neurons</w:t>
      </w:r>
    </w:p>
    <w:p w14:paraId="41DD0BF7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layer 4 spiny neurons</w:t>
      </w:r>
    </w:p>
    <w:p w14:paraId="5820CC29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Cerebral cortex layer </w:t>
      </w:r>
      <w:proofErr w:type="gramStart"/>
      <w:r w:rsidRPr="00BF6921">
        <w:t>4 star</w:t>
      </w:r>
      <w:proofErr w:type="gramEnd"/>
      <w:r w:rsidRPr="00BF6921">
        <w:t xml:space="preserve"> pyramidal neurons</w:t>
      </w:r>
    </w:p>
    <w:p w14:paraId="7D451B08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layer 4 bipolar neurons</w:t>
      </w:r>
    </w:p>
    <w:p w14:paraId="5F2AEF73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layer 2/3 tufted neurons</w:t>
      </w:r>
    </w:p>
    <w:p w14:paraId="0D30FE33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Cerebral cortex layer 2/3 horizontal neurons</w:t>
      </w:r>
    </w:p>
    <w:p w14:paraId="2B94A1D3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Cerebral cortex layer 2/3 </w:t>
      </w:r>
      <w:proofErr w:type="spellStart"/>
      <w:r w:rsidRPr="00BF6921">
        <w:t>Cajal-Retzius</w:t>
      </w:r>
      <w:proofErr w:type="spellEnd"/>
      <w:r w:rsidRPr="00BF6921">
        <w:t xml:space="preserve"> cells</w:t>
      </w:r>
    </w:p>
    <w:p w14:paraId="0010F772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Cerebral cortex layer 2/3 </w:t>
      </w:r>
      <w:proofErr w:type="spellStart"/>
      <w:r w:rsidRPr="00BF6921">
        <w:t>Martinotti</w:t>
      </w:r>
      <w:proofErr w:type="spellEnd"/>
      <w:r w:rsidRPr="00BF6921">
        <w:t xml:space="preserve"> cells</w:t>
      </w:r>
    </w:p>
    <w:p w14:paraId="25F17116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Cerebral cortex layer 2/3 </w:t>
      </w:r>
      <w:proofErr w:type="spellStart"/>
      <w:r w:rsidRPr="00BF6921">
        <w:t>neurogliaform</w:t>
      </w:r>
      <w:proofErr w:type="spellEnd"/>
      <w:r w:rsidRPr="00BF6921">
        <w:t xml:space="preserve"> cells</w:t>
      </w:r>
    </w:p>
    <w:p w14:paraId="3A8C13F6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Basal forebrain </w:t>
      </w:r>
      <w:proofErr w:type="spellStart"/>
      <w:r w:rsidRPr="00BF6921">
        <w:t>AChE</w:t>
      </w:r>
      <w:proofErr w:type="spellEnd"/>
      <w:r w:rsidRPr="00BF6921">
        <w:t xml:space="preserve"> neurons</w:t>
      </w:r>
    </w:p>
    <w:p w14:paraId="2AE6A9F9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Basal forebrain GABAergic interneurons</w:t>
      </w:r>
    </w:p>
    <w:p w14:paraId="6E13749E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Basal forebrain cortically projecting neurons</w:t>
      </w:r>
    </w:p>
    <w:p w14:paraId="7B6DD651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Basal forebrain globus pallidus projecting neurons</w:t>
      </w:r>
    </w:p>
    <w:p w14:paraId="3FC3EA9F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Bed nucleus of the stria terminalis glutamatergic neurons</w:t>
      </w:r>
    </w:p>
    <w:p w14:paraId="5A0C9FB7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Bed nucleus of the stria terminalis GABAergic neurons</w:t>
      </w:r>
    </w:p>
    <w:p w14:paraId="31581409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Bed nucleus of the stria terminalis cholinergic interneurons</w:t>
      </w:r>
    </w:p>
    <w:p w14:paraId="1B056DF8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Periaqueductal gray glutamatergic interneurons</w:t>
      </w:r>
    </w:p>
    <w:p w14:paraId="3A588E9F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Periaqueductal gray GABAergic interneurons</w:t>
      </w:r>
    </w:p>
    <w:p w14:paraId="72644732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Periaqueductal gray dopaminergic interneurons</w:t>
      </w:r>
    </w:p>
    <w:p w14:paraId="0C0C366A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Nucleus </w:t>
      </w:r>
      <w:proofErr w:type="spellStart"/>
      <w:r w:rsidRPr="00BF6921">
        <w:t>accumbens</w:t>
      </w:r>
      <w:proofErr w:type="spellEnd"/>
      <w:r w:rsidRPr="00BF6921">
        <w:t xml:space="preserve"> D1 receptor-expressing cholinergic interneurons</w:t>
      </w:r>
    </w:p>
    <w:p w14:paraId="4B902DB0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Nucleus </w:t>
      </w:r>
      <w:proofErr w:type="spellStart"/>
      <w:r w:rsidRPr="00BF6921">
        <w:t>accumbens</w:t>
      </w:r>
      <w:proofErr w:type="spellEnd"/>
      <w:r w:rsidRPr="00BF6921">
        <w:t xml:space="preserve"> D2 receptor-expressing cholinergic interneurons</w:t>
      </w:r>
    </w:p>
    <w:p w14:paraId="7535A714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Dorsolateral striatum parvalbumin-expressing </w:t>
      </w:r>
      <w:proofErr w:type="gramStart"/>
      <w:r w:rsidRPr="00BF6921">
        <w:t>interneurons</w:t>
      </w:r>
      <w:proofErr w:type="gramEnd"/>
    </w:p>
    <w:p w14:paraId="2657AAEB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Dorsolateral striatum somatostatin-expressing interneurons</w:t>
      </w:r>
    </w:p>
    <w:p w14:paraId="0C44CE91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Ventral striatum parvalbumin-expressing </w:t>
      </w:r>
      <w:proofErr w:type="gramStart"/>
      <w:r w:rsidRPr="00BF6921">
        <w:t>interneurons</w:t>
      </w:r>
      <w:proofErr w:type="gramEnd"/>
    </w:p>
    <w:p w14:paraId="46B5584F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Ventral striatum somatostatin-expressing interneurons</w:t>
      </w:r>
    </w:p>
    <w:p w14:paraId="36099B0D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Ventral striatum cholinergic interneurons</w:t>
      </w:r>
    </w:p>
    <w:p w14:paraId="298E1F16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Dorsal striatum dopamine receptor 1-expressing </w:t>
      </w:r>
      <w:proofErr w:type="gramStart"/>
      <w:r w:rsidRPr="00BF6921">
        <w:t>neurons</w:t>
      </w:r>
      <w:proofErr w:type="gramEnd"/>
    </w:p>
    <w:p w14:paraId="4C4B4EE8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lastRenderedPageBreak/>
        <w:t xml:space="preserve">Dorsal striatum dopamine receptor 2-expressing </w:t>
      </w:r>
      <w:proofErr w:type="gramStart"/>
      <w:r w:rsidRPr="00BF6921">
        <w:t>neurons</w:t>
      </w:r>
      <w:proofErr w:type="gramEnd"/>
    </w:p>
    <w:p w14:paraId="001EF1CD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Dorsal striatum enkephalin-expressing </w:t>
      </w:r>
      <w:proofErr w:type="gramStart"/>
      <w:r w:rsidRPr="00BF6921">
        <w:t>neurons</w:t>
      </w:r>
      <w:proofErr w:type="gramEnd"/>
    </w:p>
    <w:p w14:paraId="3E2EFEF1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Dorsal striatum substance P-expressing neurons</w:t>
      </w:r>
    </w:p>
    <w:p w14:paraId="2BF7499B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Primary motor cortex corticospinal neurons</w:t>
      </w:r>
    </w:p>
    <w:p w14:paraId="48CF904E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Primary motor cortex </w:t>
      </w:r>
      <w:proofErr w:type="spellStart"/>
      <w:r w:rsidRPr="00BF6921">
        <w:t>corticostriatal</w:t>
      </w:r>
      <w:proofErr w:type="spellEnd"/>
      <w:r w:rsidRPr="00BF6921">
        <w:t xml:space="preserve"> neurons</w:t>
      </w:r>
    </w:p>
    <w:p w14:paraId="5DDFE7BC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Primary motor cortex corticopontine neurons</w:t>
      </w:r>
    </w:p>
    <w:p w14:paraId="71CA0A9C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Primary somatosensory cortex thalamocortical neurons</w:t>
      </w:r>
    </w:p>
    <w:p w14:paraId="6F05F16A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Primary somatosensory cortex corticospinal neurons</w:t>
      </w:r>
    </w:p>
    <w:p w14:paraId="520B5B54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 xml:space="preserve">Primary somatosensory cortex </w:t>
      </w:r>
      <w:proofErr w:type="spellStart"/>
      <w:r w:rsidRPr="00BF6921">
        <w:t>corticostriatal</w:t>
      </w:r>
      <w:proofErr w:type="spellEnd"/>
      <w:r w:rsidRPr="00BF6921">
        <w:t xml:space="preserve"> neurons</w:t>
      </w:r>
    </w:p>
    <w:p w14:paraId="18BB8E0B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Primary auditory cortex thalamocortical neurons</w:t>
      </w:r>
    </w:p>
    <w:p w14:paraId="6E44FE61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Primary auditory cortex corticofugal neurons</w:t>
      </w:r>
    </w:p>
    <w:p w14:paraId="67DFCCE4" w14:textId="77777777" w:rsidR="00BF6921" w:rsidRPr="00BF6921" w:rsidRDefault="00BF6921" w:rsidP="00BF6921">
      <w:pPr>
        <w:numPr>
          <w:ilvl w:val="0"/>
          <w:numId w:val="29"/>
        </w:numPr>
      </w:pPr>
      <w:r w:rsidRPr="00BF6921">
        <w:t>Primary auditory cortex interneurons</w:t>
      </w:r>
    </w:p>
    <w:p w14:paraId="0FC43833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 xml:space="preserve">        Primary auditory cortex pyramidal neurons</w:t>
      </w:r>
    </w:p>
    <w:p w14:paraId="75ACA92F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Primary visual cortex simple cells</w:t>
      </w:r>
    </w:p>
    <w:p w14:paraId="7BE353CD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Primary visual cortex complex cells</w:t>
      </w:r>
    </w:p>
    <w:p w14:paraId="5B12D6AF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Primary visual cortex orientation-tuned neurons</w:t>
      </w:r>
    </w:p>
    <w:p w14:paraId="7CC2D11C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Primary visual cortex direction-tuned neurons</w:t>
      </w:r>
    </w:p>
    <w:p w14:paraId="58DD21B2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Primary visual cortex color-selective neurons</w:t>
      </w:r>
    </w:p>
    <w:p w14:paraId="366293B0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Inferior temporal cortex face-selective neurons</w:t>
      </w:r>
    </w:p>
    <w:p w14:paraId="7EC8A199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Inferior temporal cortex object-selective neurons</w:t>
      </w:r>
    </w:p>
    <w:p w14:paraId="71EC628A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Inferior temporal cortex shape-selective neurons</w:t>
      </w:r>
    </w:p>
    <w:p w14:paraId="148D40FF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Posterior parietal cortex visual attention neurons</w:t>
      </w:r>
    </w:p>
    <w:p w14:paraId="0A0329AB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Posterior parietal cortex spatial cognition neurons</w:t>
      </w:r>
    </w:p>
    <w:p w14:paraId="36622CFC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Posterior parietal cortex motor planning neurons</w:t>
      </w:r>
    </w:p>
    <w:p w14:paraId="6F648B4C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Anterior cingulate cortex emotion-selective neurons</w:t>
      </w:r>
    </w:p>
    <w:p w14:paraId="7F40D4F2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Anterior cingulate cortex decision-making neurons</w:t>
      </w:r>
    </w:p>
    <w:p w14:paraId="75364F4E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Anterior cingulate cortex error-detection neurons</w:t>
      </w:r>
    </w:p>
    <w:p w14:paraId="3F8D6C3B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 xml:space="preserve">Prefrontal cortex working memory </w:t>
      </w:r>
      <w:proofErr w:type="gramStart"/>
      <w:r w:rsidRPr="00BF6921">
        <w:t>neurons</w:t>
      </w:r>
      <w:proofErr w:type="gramEnd"/>
    </w:p>
    <w:p w14:paraId="2F7DE7E1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Prefrontal cortex executive function neurons</w:t>
      </w:r>
    </w:p>
    <w:p w14:paraId="0C35716B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Prefrontal cortex attention-selective neurons</w:t>
      </w:r>
    </w:p>
    <w:p w14:paraId="794CBEB4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Amygdala fear-selective neurons</w:t>
      </w:r>
    </w:p>
    <w:p w14:paraId="103CFF5F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Amygdala aggression-selective neurons</w:t>
      </w:r>
    </w:p>
    <w:p w14:paraId="0F1D9C48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Amygdala reward-selective neurons</w:t>
      </w:r>
    </w:p>
    <w:p w14:paraId="7E01358B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Hippocampus place-selective neurons</w:t>
      </w:r>
    </w:p>
    <w:p w14:paraId="0F7008F7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Hippocampus spatial memory neurons</w:t>
      </w:r>
    </w:p>
    <w:p w14:paraId="58149BC2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Hippocampus theta rhythm neurons</w:t>
      </w:r>
    </w:p>
    <w:p w14:paraId="29A84BE0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Entorhinal cortex grid cells</w:t>
      </w:r>
    </w:p>
    <w:p w14:paraId="3873A784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Entorhinal cortex border cells</w:t>
      </w:r>
    </w:p>
    <w:p w14:paraId="47EE564F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Entorhinal cortex head-direction cells</w:t>
      </w:r>
    </w:p>
    <w:p w14:paraId="1D71E8FF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Basal ganglia direct pathway neurons</w:t>
      </w:r>
    </w:p>
    <w:p w14:paraId="36043F60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Basal ganglia indirect pathway neurons</w:t>
      </w:r>
    </w:p>
    <w:p w14:paraId="5C001D51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Basal ganglia cholinergic interneurons</w:t>
      </w:r>
    </w:p>
    <w:p w14:paraId="0B71854B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 xml:space="preserve">Inferior olive climbing </w:t>
      </w:r>
      <w:proofErr w:type="gramStart"/>
      <w:r w:rsidRPr="00BF6921">
        <w:t>fibers</w:t>
      </w:r>
      <w:proofErr w:type="gramEnd"/>
    </w:p>
    <w:p w14:paraId="1D13520F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Inferior olive mossy fibers</w:t>
      </w:r>
    </w:p>
    <w:p w14:paraId="093FCBB1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Inferior olive granule cells</w:t>
      </w:r>
    </w:p>
    <w:p w14:paraId="6F75E84A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Superior colliculus motor neurons</w:t>
      </w:r>
    </w:p>
    <w:p w14:paraId="195D586B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Superior colliculus saccade neurons</w:t>
      </w:r>
    </w:p>
    <w:p w14:paraId="2D15CC53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Inferior colliculus sound localization neurons</w:t>
      </w:r>
    </w:p>
    <w:p w14:paraId="384C629F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lastRenderedPageBreak/>
        <w:t>Inferior colliculus frequency-tuned neurons</w:t>
      </w:r>
    </w:p>
    <w:p w14:paraId="657038C3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 xml:space="preserve">Cochlear nucleus </w:t>
      </w:r>
      <w:proofErr w:type="gramStart"/>
      <w:r w:rsidRPr="00BF6921">
        <w:t>octopus</w:t>
      </w:r>
      <w:proofErr w:type="gramEnd"/>
      <w:r w:rsidRPr="00BF6921">
        <w:t xml:space="preserve"> cells</w:t>
      </w:r>
    </w:p>
    <w:p w14:paraId="1D3E8A3A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Cochlear nucleus bushy cells</w:t>
      </w:r>
    </w:p>
    <w:p w14:paraId="03499071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Cochlear nucleus multipolar cells</w:t>
      </w:r>
    </w:p>
    <w:p w14:paraId="3836E976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Medial vestibular nucleus inhibitory neurons</w:t>
      </w:r>
    </w:p>
    <w:p w14:paraId="2DA7265E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Medial vestibular nucleus excitatory neurons</w:t>
      </w:r>
    </w:p>
    <w:p w14:paraId="0077AE1B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Lateral vestibular nucleus inhibitory neurons</w:t>
      </w:r>
    </w:p>
    <w:p w14:paraId="0A5F0001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Lateral vestibular nucleus excitatory neurons</w:t>
      </w:r>
    </w:p>
    <w:p w14:paraId="798FD0B2" w14:textId="77777777" w:rsidR="00BF6921" w:rsidRPr="00BF6921" w:rsidRDefault="00BF6921" w:rsidP="00BF6921">
      <w:pPr>
        <w:numPr>
          <w:ilvl w:val="0"/>
          <w:numId w:val="30"/>
        </w:numPr>
      </w:pPr>
      <w:r w:rsidRPr="00BF6921">
        <w:t>Hypoglossal nucleus motor neurons</w:t>
      </w:r>
    </w:p>
    <w:p w14:paraId="1D463A0F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        Dorsal motor nucleus of the </w:t>
      </w:r>
      <w:proofErr w:type="spellStart"/>
      <w:r w:rsidRPr="00BF6921">
        <w:t>vagus</w:t>
      </w:r>
      <w:proofErr w:type="spellEnd"/>
      <w:r w:rsidRPr="00BF6921">
        <w:t xml:space="preserve"> motor neurons</w:t>
      </w:r>
    </w:p>
    <w:p w14:paraId="2A2E1736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Nucleus </w:t>
      </w:r>
      <w:proofErr w:type="spellStart"/>
      <w:r w:rsidRPr="00BF6921">
        <w:t>ambiguus</w:t>
      </w:r>
      <w:proofErr w:type="spellEnd"/>
      <w:r w:rsidRPr="00BF6921">
        <w:t xml:space="preserve"> motor neurons</w:t>
      </w:r>
    </w:p>
    <w:p w14:paraId="453D2A37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Solitary tract nucleus sensory neurons</w:t>
      </w:r>
    </w:p>
    <w:p w14:paraId="56895147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Nucleus tractus solitarius neurons</w:t>
      </w:r>
    </w:p>
    <w:p w14:paraId="6CFFEDB4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Hypothalamic lateral hypothalamic area neurons</w:t>
      </w:r>
    </w:p>
    <w:p w14:paraId="314EF539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Hypothalamic ventromedial hypothalamic nucleus neurons</w:t>
      </w:r>
    </w:p>
    <w:p w14:paraId="3D2255A9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Hypothalamic dorsomedial hypothalamic nucleus neurons</w:t>
      </w:r>
    </w:p>
    <w:p w14:paraId="693D18F2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Hypothalamic medial preoptic area neurons</w:t>
      </w:r>
    </w:p>
    <w:p w14:paraId="67F2F2F9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Hypothalamic paraventricular hypothalamic nucleus neurons</w:t>
      </w:r>
    </w:p>
    <w:p w14:paraId="6E602C58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Hypothalamic arcuate hypothalamic nucleus neurons</w:t>
      </w:r>
    </w:p>
    <w:p w14:paraId="7A922FC4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Hypothalamic supraoptic hypothalamic nucleus neurons</w:t>
      </w:r>
    </w:p>
    <w:p w14:paraId="553F5F86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Hypothalamic suprachiasmatic hypothalamic nucleus neurons</w:t>
      </w:r>
    </w:p>
    <w:p w14:paraId="7B40721D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Spinal trigeminal nucleus neurons</w:t>
      </w:r>
    </w:p>
    <w:p w14:paraId="7266CBF3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Spinal trigeminal nucleus </w:t>
      </w:r>
      <w:proofErr w:type="spellStart"/>
      <w:r w:rsidRPr="00BF6921">
        <w:t>interpolaris</w:t>
      </w:r>
      <w:proofErr w:type="spellEnd"/>
      <w:r w:rsidRPr="00BF6921">
        <w:t xml:space="preserve"> neurons</w:t>
      </w:r>
    </w:p>
    <w:p w14:paraId="6CAB2E93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Spinal trigeminal nucleus </w:t>
      </w:r>
      <w:proofErr w:type="spellStart"/>
      <w:r w:rsidRPr="00BF6921">
        <w:t>caudalis</w:t>
      </w:r>
      <w:proofErr w:type="spellEnd"/>
      <w:r w:rsidRPr="00BF6921">
        <w:t xml:space="preserve"> neurons</w:t>
      </w:r>
    </w:p>
    <w:p w14:paraId="7E269CA2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Lateral reticular nucleus neurons</w:t>
      </w:r>
    </w:p>
    <w:p w14:paraId="2A53EDF6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Inferior olivary nucleus Purkinje cells</w:t>
      </w:r>
    </w:p>
    <w:p w14:paraId="70DCBAA0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Globus pallidus external segment neurons</w:t>
      </w:r>
    </w:p>
    <w:p w14:paraId="5EF0782C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Globus pallidus internal segment neurons</w:t>
      </w:r>
    </w:p>
    <w:p w14:paraId="4A3F0720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Substantia nigra pars compacta calbindin-expressing </w:t>
      </w:r>
      <w:proofErr w:type="gramStart"/>
      <w:r w:rsidRPr="00BF6921">
        <w:t>neurons</w:t>
      </w:r>
      <w:proofErr w:type="gramEnd"/>
    </w:p>
    <w:p w14:paraId="6F0139FA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Substantia nigra pars reticulata calbindin-expressing </w:t>
      </w:r>
      <w:proofErr w:type="gramStart"/>
      <w:r w:rsidRPr="00BF6921">
        <w:t>neurons</w:t>
      </w:r>
      <w:proofErr w:type="gramEnd"/>
    </w:p>
    <w:p w14:paraId="1D1A267B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Pedunculopontine nucleus calbindin-expressing </w:t>
      </w:r>
      <w:proofErr w:type="gramStart"/>
      <w:r w:rsidRPr="00BF6921">
        <w:t>neurons</w:t>
      </w:r>
      <w:proofErr w:type="gramEnd"/>
    </w:p>
    <w:p w14:paraId="0F42FD80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Hippocampus basket cells</w:t>
      </w:r>
    </w:p>
    <w:p w14:paraId="1803CF8D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Hippocampus pyramidal cells</w:t>
      </w:r>
    </w:p>
    <w:p w14:paraId="653E029A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Hippocampus stratum </w:t>
      </w:r>
      <w:proofErr w:type="spellStart"/>
      <w:r w:rsidRPr="00BF6921">
        <w:t>lacunosum-moleculare</w:t>
      </w:r>
      <w:proofErr w:type="spellEnd"/>
      <w:r w:rsidRPr="00BF6921">
        <w:t xml:space="preserve"> neurons</w:t>
      </w:r>
    </w:p>
    <w:p w14:paraId="16F6B87F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Hippocampus stratum </w:t>
      </w:r>
      <w:proofErr w:type="spellStart"/>
      <w:r w:rsidRPr="00BF6921">
        <w:t>radiatum</w:t>
      </w:r>
      <w:proofErr w:type="spellEnd"/>
      <w:r w:rsidRPr="00BF6921">
        <w:t xml:space="preserve"> neurons</w:t>
      </w:r>
    </w:p>
    <w:p w14:paraId="12109EDB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Hippocampus stratum </w:t>
      </w:r>
      <w:proofErr w:type="spellStart"/>
      <w:r w:rsidRPr="00BF6921">
        <w:t>oriens</w:t>
      </w:r>
      <w:proofErr w:type="spellEnd"/>
      <w:r w:rsidRPr="00BF6921">
        <w:t xml:space="preserve"> neurons</w:t>
      </w:r>
    </w:p>
    <w:p w14:paraId="22AAEC4F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Hippocampus stratum </w:t>
      </w:r>
      <w:proofErr w:type="spellStart"/>
      <w:r w:rsidRPr="00BF6921">
        <w:t>pyramidale</w:t>
      </w:r>
      <w:proofErr w:type="spellEnd"/>
      <w:r w:rsidRPr="00BF6921">
        <w:t xml:space="preserve"> neurons</w:t>
      </w:r>
    </w:p>
    <w:p w14:paraId="123867BF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Nucleus </w:t>
      </w:r>
      <w:proofErr w:type="spellStart"/>
      <w:r w:rsidRPr="00BF6921">
        <w:t>accumbens</w:t>
      </w:r>
      <w:proofErr w:type="spellEnd"/>
      <w:r w:rsidRPr="00BF6921">
        <w:t xml:space="preserve"> dopamine receptor 1-expressing </w:t>
      </w:r>
      <w:proofErr w:type="gramStart"/>
      <w:r w:rsidRPr="00BF6921">
        <w:t>neurons</w:t>
      </w:r>
      <w:proofErr w:type="gramEnd"/>
    </w:p>
    <w:p w14:paraId="18F0C416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Nucleus </w:t>
      </w:r>
      <w:proofErr w:type="spellStart"/>
      <w:r w:rsidRPr="00BF6921">
        <w:t>accumbens</w:t>
      </w:r>
      <w:proofErr w:type="spellEnd"/>
      <w:r w:rsidRPr="00BF6921">
        <w:t xml:space="preserve"> dopamine receptor 2-expressing </w:t>
      </w:r>
      <w:proofErr w:type="gramStart"/>
      <w:r w:rsidRPr="00BF6921">
        <w:t>neurons</w:t>
      </w:r>
      <w:proofErr w:type="gramEnd"/>
    </w:p>
    <w:p w14:paraId="679F2E39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Cerebellar granule cells</w:t>
      </w:r>
    </w:p>
    <w:p w14:paraId="60BD1D51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Cerebellar Purkinje cells</w:t>
      </w:r>
    </w:p>
    <w:p w14:paraId="521A99BF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Cerebellar unipolar brush cells</w:t>
      </w:r>
    </w:p>
    <w:p w14:paraId="61890EC0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Cerebellar molecular layer interneurons</w:t>
      </w:r>
    </w:p>
    <w:p w14:paraId="6207B7D6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Cerebellar deep nucleus neurons</w:t>
      </w:r>
    </w:p>
    <w:p w14:paraId="5D246FA5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Cerebellar vestibular nucleus neurons</w:t>
      </w:r>
    </w:p>
    <w:p w14:paraId="59DC0427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Inferior colliculus commissural neurons</w:t>
      </w:r>
    </w:p>
    <w:p w14:paraId="689825A1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Inferior colliculus multipolar neurons</w:t>
      </w:r>
    </w:p>
    <w:p w14:paraId="2FE88D0C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Inferior colliculus radial neurons</w:t>
      </w:r>
    </w:p>
    <w:p w14:paraId="0777CCFF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lastRenderedPageBreak/>
        <w:t>Superior colliculus commissural neurons</w:t>
      </w:r>
    </w:p>
    <w:p w14:paraId="19FFF8A1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 xml:space="preserve">Superior colliculus burst </w:t>
      </w:r>
      <w:proofErr w:type="gramStart"/>
      <w:r w:rsidRPr="00BF6921">
        <w:t>neurons</w:t>
      </w:r>
      <w:proofErr w:type="gramEnd"/>
    </w:p>
    <w:p w14:paraId="0BF1EF7D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Superior colliculus intermediate layer neurons</w:t>
      </w:r>
    </w:p>
    <w:p w14:paraId="5B7D4E53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Thalamus ventral posterolateral nucleus neurons</w:t>
      </w:r>
    </w:p>
    <w:p w14:paraId="71329DAA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Thalamus ventral posteromedial nucleus neurons</w:t>
      </w:r>
    </w:p>
    <w:p w14:paraId="3DD788F4" w14:textId="77777777" w:rsidR="00BF6921" w:rsidRPr="00BF6921" w:rsidRDefault="00BF6921" w:rsidP="00BF6921">
      <w:pPr>
        <w:numPr>
          <w:ilvl w:val="0"/>
          <w:numId w:val="31"/>
        </w:numPr>
      </w:pPr>
      <w:r w:rsidRPr="00BF6921">
        <w:t>Thalamus lateral geniculate nucleus neurons</w:t>
      </w:r>
    </w:p>
    <w:p w14:paraId="10ADDEC5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        Thalamus medial geniculate nucleus neurons</w:t>
      </w:r>
    </w:p>
    <w:p w14:paraId="7947F525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Thalamus pulvinar neurons</w:t>
      </w:r>
    </w:p>
    <w:p w14:paraId="58947484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Thalamus ventral anterior nucleus neurons</w:t>
      </w:r>
    </w:p>
    <w:p w14:paraId="5246D155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Thalamus ventral lateral nucleus neurons</w:t>
      </w:r>
    </w:p>
    <w:p w14:paraId="01D97A82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Thalamus dorsal lateral geniculate nucleus neurons</w:t>
      </w:r>
    </w:p>
    <w:p w14:paraId="0F3D6B6D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Thalamus </w:t>
      </w:r>
      <w:proofErr w:type="spellStart"/>
      <w:r w:rsidRPr="00BF6921">
        <w:t>centromedian</w:t>
      </w:r>
      <w:proofErr w:type="spellEnd"/>
      <w:r w:rsidRPr="00BF6921">
        <w:t xml:space="preserve"> nucleus neurons</w:t>
      </w:r>
    </w:p>
    <w:p w14:paraId="424EEFCB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Anterior cingulate cortex layer 2/3 pyramidal neurons</w:t>
      </w:r>
    </w:p>
    <w:p w14:paraId="69521C41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Anterior cingulate cortex layer 2/3 </w:t>
      </w:r>
      <w:proofErr w:type="spellStart"/>
      <w:r w:rsidRPr="00BF6921">
        <w:t>Martinotti</w:t>
      </w:r>
      <w:proofErr w:type="spellEnd"/>
      <w:r w:rsidRPr="00BF6921">
        <w:t xml:space="preserve"> cells</w:t>
      </w:r>
    </w:p>
    <w:p w14:paraId="0E12DDD5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Anterior cingulate cortex layer 2/3 </w:t>
      </w:r>
      <w:proofErr w:type="spellStart"/>
      <w:r w:rsidRPr="00BF6921">
        <w:t>neurogliaform</w:t>
      </w:r>
      <w:proofErr w:type="spellEnd"/>
      <w:r w:rsidRPr="00BF6921">
        <w:t xml:space="preserve"> cells</w:t>
      </w:r>
    </w:p>
    <w:p w14:paraId="04D4DD4B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Anterior cingulate cortex layer 5 pyramidal neurons</w:t>
      </w:r>
    </w:p>
    <w:p w14:paraId="753A4076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Anterior cingulate cortex layer 5 corticospinal neurons</w:t>
      </w:r>
    </w:p>
    <w:p w14:paraId="56C7F43D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Anterior cingulate cortex layer 5 </w:t>
      </w:r>
      <w:proofErr w:type="spellStart"/>
      <w:r w:rsidRPr="00BF6921">
        <w:t>corticostriatal</w:t>
      </w:r>
      <w:proofErr w:type="spellEnd"/>
      <w:r w:rsidRPr="00BF6921">
        <w:t xml:space="preserve"> neurons</w:t>
      </w:r>
    </w:p>
    <w:p w14:paraId="4FF1AE49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Anterior cingulate cortex layer 5 cortico-subcortical neurons</w:t>
      </w:r>
    </w:p>
    <w:p w14:paraId="05B81677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Anterior cingulate cortex layer 6 corticothalamic neurons</w:t>
      </w:r>
    </w:p>
    <w:p w14:paraId="024294F2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Anterior cingulate cortex layer 6 corticocortical neurons</w:t>
      </w:r>
    </w:p>
    <w:p w14:paraId="4F58C6DA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Anterior cingulate cortex VIP interneurons</w:t>
      </w:r>
    </w:p>
    <w:p w14:paraId="1BD18938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Anterior cingulate cortex SST interneurons</w:t>
      </w:r>
    </w:p>
    <w:p w14:paraId="5089E2AA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Anterior cingulate cortex parvalbumin-expressing </w:t>
      </w:r>
      <w:proofErr w:type="gramStart"/>
      <w:r w:rsidRPr="00BF6921">
        <w:t>interneurons</w:t>
      </w:r>
      <w:proofErr w:type="gramEnd"/>
    </w:p>
    <w:p w14:paraId="54C96BDF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Anterior cingulate cortex somatostatin-expressing interneurons</w:t>
      </w:r>
    </w:p>
    <w:p w14:paraId="4E3C3B3A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Anterior cingulate cortex cholinergic interneurons</w:t>
      </w:r>
    </w:p>
    <w:p w14:paraId="77B90B84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Basolateral amygdala pyramidal neurons</w:t>
      </w:r>
    </w:p>
    <w:p w14:paraId="10FBB2EE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Basolateral amygdala interneurons</w:t>
      </w:r>
    </w:p>
    <w:p w14:paraId="230BFE33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Basolateral amygdala calbindin-expressing </w:t>
      </w:r>
      <w:proofErr w:type="gramStart"/>
      <w:r w:rsidRPr="00BF6921">
        <w:t>neurons</w:t>
      </w:r>
      <w:proofErr w:type="gramEnd"/>
    </w:p>
    <w:p w14:paraId="1E23A4AD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Basolateral amygdala calretinin-expressing </w:t>
      </w:r>
      <w:proofErr w:type="gramStart"/>
      <w:r w:rsidRPr="00BF6921">
        <w:t>interneurons</w:t>
      </w:r>
      <w:proofErr w:type="gramEnd"/>
    </w:p>
    <w:p w14:paraId="58713286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Basolateral amygdala somatostatin-expressing interneurons</w:t>
      </w:r>
    </w:p>
    <w:p w14:paraId="09AC28EF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Basolateral amygdala parvalbumin-expressing </w:t>
      </w:r>
      <w:proofErr w:type="gramStart"/>
      <w:r w:rsidRPr="00BF6921">
        <w:t>interneurons</w:t>
      </w:r>
      <w:proofErr w:type="gramEnd"/>
    </w:p>
    <w:p w14:paraId="2CAAFBAB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Hippocampal CA1 pyramidal neurons</w:t>
      </w:r>
    </w:p>
    <w:p w14:paraId="3685945B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Hippocampal CA2 pyramidal neurons</w:t>
      </w:r>
    </w:p>
    <w:p w14:paraId="3D993A9B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Hippocampal CA3 pyramidal neurons</w:t>
      </w:r>
    </w:p>
    <w:p w14:paraId="3A6A1417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Hippocampal dentate gyrus granule cells</w:t>
      </w:r>
    </w:p>
    <w:p w14:paraId="129190A6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Hippocampal </w:t>
      </w:r>
      <w:proofErr w:type="spellStart"/>
      <w:r w:rsidRPr="00BF6921">
        <w:t>oriens-lacunosum</w:t>
      </w:r>
      <w:proofErr w:type="spellEnd"/>
      <w:r w:rsidRPr="00BF6921">
        <w:t xml:space="preserve"> </w:t>
      </w:r>
      <w:proofErr w:type="spellStart"/>
      <w:r w:rsidRPr="00BF6921">
        <w:t>moleculare</w:t>
      </w:r>
      <w:proofErr w:type="spellEnd"/>
      <w:r w:rsidRPr="00BF6921">
        <w:t xml:space="preserve"> interneurons</w:t>
      </w:r>
    </w:p>
    <w:p w14:paraId="7566DF0F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Hippocampal stratum </w:t>
      </w:r>
      <w:proofErr w:type="spellStart"/>
      <w:r w:rsidRPr="00BF6921">
        <w:t>radiatum</w:t>
      </w:r>
      <w:proofErr w:type="spellEnd"/>
      <w:r w:rsidRPr="00BF6921">
        <w:t xml:space="preserve"> interneurons</w:t>
      </w:r>
    </w:p>
    <w:p w14:paraId="0688297B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Hippocampal mossy cells</w:t>
      </w:r>
    </w:p>
    <w:p w14:paraId="30ABFDDF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Hippocampal inhibitory mossy cells</w:t>
      </w:r>
    </w:p>
    <w:p w14:paraId="5137119A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Hippocampal CA1 </w:t>
      </w:r>
      <w:proofErr w:type="spellStart"/>
      <w:r w:rsidRPr="00BF6921">
        <w:t>oriens-lacunosum</w:t>
      </w:r>
      <w:proofErr w:type="spellEnd"/>
      <w:r w:rsidRPr="00BF6921">
        <w:t xml:space="preserve"> </w:t>
      </w:r>
      <w:proofErr w:type="spellStart"/>
      <w:r w:rsidRPr="00BF6921">
        <w:t>moleculare</w:t>
      </w:r>
      <w:proofErr w:type="spellEnd"/>
      <w:r w:rsidRPr="00BF6921">
        <w:t xml:space="preserve"> interneurons</w:t>
      </w:r>
    </w:p>
    <w:p w14:paraId="48AB269F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Hippocampal CA1 basket cells</w:t>
      </w:r>
    </w:p>
    <w:p w14:paraId="68F58E41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Hippocampal CA1 bistratified cells</w:t>
      </w:r>
    </w:p>
    <w:p w14:paraId="2F5F546B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Hippocampal CA1 axo-axonic cells</w:t>
      </w:r>
    </w:p>
    <w:p w14:paraId="7736498F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Dentate gyrus hilar mossy cells</w:t>
      </w:r>
    </w:p>
    <w:p w14:paraId="78B0F818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Dentate gyrus inhibitory mossy cells</w:t>
      </w:r>
    </w:p>
    <w:p w14:paraId="382AA861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Dentate gyrus hilar </w:t>
      </w:r>
      <w:proofErr w:type="spellStart"/>
      <w:r w:rsidRPr="00BF6921">
        <w:t>perforant</w:t>
      </w:r>
      <w:proofErr w:type="spellEnd"/>
      <w:r w:rsidRPr="00BF6921">
        <w:t xml:space="preserve"> path-associated interneurons</w:t>
      </w:r>
    </w:p>
    <w:p w14:paraId="578A6E39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Dentate gyrus granule cell-associated interneurons</w:t>
      </w:r>
    </w:p>
    <w:p w14:paraId="74B36A81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lastRenderedPageBreak/>
        <w:t xml:space="preserve">Nucleus </w:t>
      </w:r>
      <w:proofErr w:type="spellStart"/>
      <w:r w:rsidRPr="00BF6921">
        <w:t>accumbens</w:t>
      </w:r>
      <w:proofErr w:type="spellEnd"/>
      <w:r w:rsidRPr="00BF6921">
        <w:t xml:space="preserve"> medium spiny neurons expressing D1 receptors and substance </w:t>
      </w:r>
      <w:proofErr w:type="gramStart"/>
      <w:r w:rsidRPr="00BF6921">
        <w:t>P</w:t>
      </w:r>
      <w:proofErr w:type="gramEnd"/>
    </w:p>
    <w:p w14:paraId="2209C2FD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Nucleus </w:t>
      </w:r>
      <w:proofErr w:type="spellStart"/>
      <w:r w:rsidRPr="00BF6921">
        <w:t>accumbens</w:t>
      </w:r>
      <w:proofErr w:type="spellEnd"/>
      <w:r w:rsidRPr="00BF6921">
        <w:t xml:space="preserve"> medium spiny neurons expressing D2 receptors and </w:t>
      </w:r>
      <w:proofErr w:type="gramStart"/>
      <w:r w:rsidRPr="00BF6921">
        <w:t>enkephalin</w:t>
      </w:r>
      <w:proofErr w:type="gramEnd"/>
    </w:p>
    <w:p w14:paraId="6B8A1B94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 xml:space="preserve">Nucleus </w:t>
      </w:r>
      <w:proofErr w:type="spellStart"/>
      <w:r w:rsidRPr="00BF6921">
        <w:t>accumbens</w:t>
      </w:r>
      <w:proofErr w:type="spellEnd"/>
      <w:r w:rsidRPr="00BF6921">
        <w:t xml:space="preserve"> cholinergic interneurons</w:t>
      </w:r>
    </w:p>
    <w:p w14:paraId="2C50FB65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Ventral tegmental area dopaminergic neurons</w:t>
      </w:r>
    </w:p>
    <w:p w14:paraId="39C92AA2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Ventral tegmental area GABAergic interneurons</w:t>
      </w:r>
    </w:p>
    <w:p w14:paraId="757553A1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Ventral tegmental area glutamatergic interneurons</w:t>
      </w:r>
    </w:p>
    <w:p w14:paraId="31162BF8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Subthalamic nucleus glutamatergic projection neurons</w:t>
      </w:r>
    </w:p>
    <w:p w14:paraId="3AA192E6" w14:textId="77777777" w:rsidR="00BF6921" w:rsidRPr="00BF6921" w:rsidRDefault="00BF6921" w:rsidP="00BF6921">
      <w:pPr>
        <w:numPr>
          <w:ilvl w:val="0"/>
          <w:numId w:val="32"/>
        </w:numPr>
      </w:pPr>
      <w:r w:rsidRPr="00BF6921">
        <w:t>Subthalamic nucleus GABAergic interneurons</w:t>
      </w:r>
    </w:p>
    <w:p w14:paraId="638D582C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 xml:space="preserve">        Subthalamic nucleus cholinergic interneurons</w:t>
      </w:r>
    </w:p>
    <w:p w14:paraId="407C68ED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Globus pallidus GABAergic projection neurons</w:t>
      </w:r>
    </w:p>
    <w:p w14:paraId="7FD216DF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Globus pallidus cholinergic interneurons</w:t>
      </w:r>
    </w:p>
    <w:p w14:paraId="39C473DB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Substantia nigra pars compacta dopaminergic neurons</w:t>
      </w:r>
    </w:p>
    <w:p w14:paraId="409D625D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Substantia nigra pars reticulata GABAergic projection neurons</w:t>
      </w:r>
    </w:p>
    <w:p w14:paraId="70D36066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Pedunculopontine nucleus cholinergic neurons</w:t>
      </w:r>
    </w:p>
    <w:p w14:paraId="7826285B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Pedunculopontine nucleus glutamatergic neurons</w:t>
      </w:r>
    </w:p>
    <w:p w14:paraId="6AE71C46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Hypoglossal nucleus inhibitory interneurons</w:t>
      </w:r>
    </w:p>
    <w:p w14:paraId="3F3494F4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Hypoglossal nucleus excitatory interneurons</w:t>
      </w:r>
    </w:p>
    <w:p w14:paraId="5F43214A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 xml:space="preserve">Dorsal motor nucleus of the </w:t>
      </w:r>
      <w:proofErr w:type="spellStart"/>
      <w:r w:rsidRPr="00BF6921">
        <w:t>vagus</w:t>
      </w:r>
      <w:proofErr w:type="spellEnd"/>
      <w:r w:rsidRPr="00BF6921">
        <w:t xml:space="preserve"> inhibitory interneurons</w:t>
      </w:r>
    </w:p>
    <w:p w14:paraId="2D610D1E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 xml:space="preserve">Dorsal motor nucleus of the </w:t>
      </w:r>
      <w:proofErr w:type="spellStart"/>
      <w:r w:rsidRPr="00BF6921">
        <w:t>vagus</w:t>
      </w:r>
      <w:proofErr w:type="spellEnd"/>
      <w:r w:rsidRPr="00BF6921">
        <w:t xml:space="preserve"> excitatory interneurons</w:t>
      </w:r>
    </w:p>
    <w:p w14:paraId="7F410DB0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 xml:space="preserve">Nucleus </w:t>
      </w:r>
      <w:proofErr w:type="spellStart"/>
      <w:r w:rsidRPr="00BF6921">
        <w:t>ambiguus</w:t>
      </w:r>
      <w:proofErr w:type="spellEnd"/>
      <w:r w:rsidRPr="00BF6921">
        <w:t xml:space="preserve"> inhibitory interneurons</w:t>
      </w:r>
    </w:p>
    <w:p w14:paraId="7DB71850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 xml:space="preserve">Nucleus </w:t>
      </w:r>
      <w:proofErr w:type="spellStart"/>
      <w:r w:rsidRPr="00BF6921">
        <w:t>ambiguus</w:t>
      </w:r>
      <w:proofErr w:type="spellEnd"/>
      <w:r w:rsidRPr="00BF6921">
        <w:t xml:space="preserve"> excitatory interneurons</w:t>
      </w:r>
    </w:p>
    <w:p w14:paraId="742CAD2B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Solitary tract nucleus inhibitory interneurons</w:t>
      </w:r>
    </w:p>
    <w:p w14:paraId="70FC516A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Solitary tract nucleus excitatory interneurons</w:t>
      </w:r>
    </w:p>
    <w:p w14:paraId="1ACC4705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Lateral reticular nucleus inhibitory interneurons</w:t>
      </w:r>
    </w:p>
    <w:p w14:paraId="29CD59DE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Lateral reticular nucleus excitatory interneurons</w:t>
      </w:r>
    </w:p>
    <w:p w14:paraId="45FD6553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Inferior olivary nucleus inhibitory interneurons</w:t>
      </w:r>
    </w:p>
    <w:p w14:paraId="25250C87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Inferior olivary nucleus excitatory interneurons</w:t>
      </w:r>
    </w:p>
    <w:p w14:paraId="195E55B0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Cerebral cortex layer 1 neurons</w:t>
      </w:r>
    </w:p>
    <w:p w14:paraId="5309EEB8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Cerebral cortex layer 2 neurons</w:t>
      </w:r>
    </w:p>
    <w:p w14:paraId="3F17E202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Cerebral cortex layer 3 neurons</w:t>
      </w:r>
    </w:p>
    <w:p w14:paraId="1246466A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Cerebral cortex layer 5 neurons</w:t>
      </w:r>
    </w:p>
    <w:p w14:paraId="2D080243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Cerebral cortex layer 6 neurons</w:t>
      </w:r>
    </w:p>
    <w:p w14:paraId="274B8F32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Cerebral cortex VIP-expressing interneurons</w:t>
      </w:r>
    </w:p>
    <w:p w14:paraId="18C13640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Cerebral cortex SST-expressing interneurons</w:t>
      </w:r>
    </w:p>
    <w:p w14:paraId="474AFADC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 xml:space="preserve">Cerebral cortex parvalbumin-expressing </w:t>
      </w:r>
      <w:proofErr w:type="gramStart"/>
      <w:r w:rsidRPr="00BF6921">
        <w:t>interneurons</w:t>
      </w:r>
      <w:proofErr w:type="gramEnd"/>
    </w:p>
    <w:p w14:paraId="228699F3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Cerebral cortex somatostatin-expressing interneurons</w:t>
      </w:r>
    </w:p>
    <w:p w14:paraId="20CCB275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Cerebral cortex cholinergic interneurons</w:t>
      </w:r>
    </w:p>
    <w:p w14:paraId="67E6E84D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Dorsal horn neurons</w:t>
      </w:r>
    </w:p>
    <w:p w14:paraId="206ABBD9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Ventral horn neurons</w:t>
      </w:r>
    </w:p>
    <w:p w14:paraId="39B5408F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Intermediolateral cell column neurons</w:t>
      </w:r>
    </w:p>
    <w:p w14:paraId="797A87C9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Clarke's nucleus neurons</w:t>
      </w:r>
    </w:p>
    <w:p w14:paraId="6CB8220D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Cuneate nucleus neurons</w:t>
      </w:r>
    </w:p>
    <w:p w14:paraId="6EFF4C9F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Gracile nucleus neurons</w:t>
      </w:r>
    </w:p>
    <w:p w14:paraId="532B725C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Inferior colliculus non-tonotopic neurons</w:t>
      </w:r>
    </w:p>
    <w:p w14:paraId="44CF2457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Superior colliculus non-saccade neurons</w:t>
      </w:r>
    </w:p>
    <w:p w14:paraId="59B1ED2E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Inferior olivary nucleus complex spikes neurons</w:t>
      </w:r>
    </w:p>
    <w:p w14:paraId="19E4D3CE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Inferior olivary nucleus simple spikes neurons</w:t>
      </w:r>
    </w:p>
    <w:p w14:paraId="7A9E545C" w14:textId="77777777" w:rsidR="00BF6921" w:rsidRPr="00BF6921" w:rsidRDefault="00BF6921" w:rsidP="00BF6921">
      <w:pPr>
        <w:numPr>
          <w:ilvl w:val="0"/>
          <w:numId w:val="33"/>
        </w:numPr>
      </w:pPr>
      <w:r w:rsidRPr="00BF6921">
        <w:t>Globus pallidus striatal projection neurons</w:t>
      </w:r>
    </w:p>
    <w:p w14:paraId="2717350D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lastRenderedPageBreak/>
        <w:t xml:space="preserve">       Globus pallidus </w:t>
      </w:r>
      <w:proofErr w:type="spellStart"/>
      <w:r w:rsidRPr="00BF6921">
        <w:t>parafascicular</w:t>
      </w:r>
      <w:proofErr w:type="spellEnd"/>
      <w:r w:rsidRPr="00BF6921">
        <w:t xml:space="preserve"> projection neurons</w:t>
      </w:r>
    </w:p>
    <w:p w14:paraId="405AEF4A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Substantia nigra pars compacta calretinin-expressing </w:t>
      </w:r>
      <w:proofErr w:type="gramStart"/>
      <w:r w:rsidRPr="00BF6921">
        <w:t>neurons</w:t>
      </w:r>
      <w:proofErr w:type="gramEnd"/>
    </w:p>
    <w:p w14:paraId="7B9AD33B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Substantia nigra pars compacta somatostatin-expressing neurons</w:t>
      </w:r>
    </w:p>
    <w:p w14:paraId="7DA6671B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Pedunculopontine nucleus parvalbumin-expressing </w:t>
      </w:r>
      <w:proofErr w:type="gramStart"/>
      <w:r w:rsidRPr="00BF6921">
        <w:t>neurons</w:t>
      </w:r>
      <w:proofErr w:type="gramEnd"/>
    </w:p>
    <w:p w14:paraId="73CE6D91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Pedunculopontine nucleus somatostatin-expressing neurons</w:t>
      </w:r>
    </w:p>
    <w:p w14:paraId="514E5022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Hypoglossal nucleus cholinergic interneurons</w:t>
      </w:r>
    </w:p>
    <w:p w14:paraId="4464F6F4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Hypoglossal nucleus glutamatergic interneurons</w:t>
      </w:r>
    </w:p>
    <w:p w14:paraId="7062B6DE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Dorsal motor nucleus of the </w:t>
      </w:r>
      <w:proofErr w:type="spellStart"/>
      <w:r w:rsidRPr="00BF6921">
        <w:t>vagus</w:t>
      </w:r>
      <w:proofErr w:type="spellEnd"/>
      <w:r w:rsidRPr="00BF6921">
        <w:t xml:space="preserve"> GABAergic interneurons</w:t>
      </w:r>
    </w:p>
    <w:p w14:paraId="160E66C0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Dorsal motor nucleus of the </w:t>
      </w:r>
      <w:proofErr w:type="spellStart"/>
      <w:r w:rsidRPr="00BF6921">
        <w:t>vagus</w:t>
      </w:r>
      <w:proofErr w:type="spellEnd"/>
      <w:r w:rsidRPr="00BF6921">
        <w:t xml:space="preserve"> glutamatergic interneurons</w:t>
      </w:r>
    </w:p>
    <w:p w14:paraId="41889038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Nucleus </w:t>
      </w:r>
      <w:proofErr w:type="spellStart"/>
      <w:r w:rsidRPr="00BF6921">
        <w:t>ambiguus</w:t>
      </w:r>
      <w:proofErr w:type="spellEnd"/>
      <w:r w:rsidRPr="00BF6921">
        <w:t xml:space="preserve"> GABAergic interneurons</w:t>
      </w:r>
    </w:p>
    <w:p w14:paraId="2F117E39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Nucleus </w:t>
      </w:r>
      <w:proofErr w:type="spellStart"/>
      <w:r w:rsidRPr="00BF6921">
        <w:t>ambiguus</w:t>
      </w:r>
      <w:proofErr w:type="spellEnd"/>
      <w:r w:rsidRPr="00BF6921">
        <w:t xml:space="preserve"> glutamatergic interneurons</w:t>
      </w:r>
    </w:p>
    <w:p w14:paraId="4D242E4B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Solitary tract nucleus GABAergic interneurons</w:t>
      </w:r>
    </w:p>
    <w:p w14:paraId="0010C812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Solitary tract nucleus glutamatergic interneurons</w:t>
      </w:r>
    </w:p>
    <w:p w14:paraId="1ED7FF55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Lateral reticular nucleus GABAergic interneurons</w:t>
      </w:r>
    </w:p>
    <w:p w14:paraId="5F6B1A79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Lateral reticular nucleus glutamatergic interneurons</w:t>
      </w:r>
    </w:p>
    <w:p w14:paraId="2AE37D15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Cerebral cortex VIP-expressing basket cells</w:t>
      </w:r>
    </w:p>
    <w:p w14:paraId="74426265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Cerebral cortex SST-expressing </w:t>
      </w:r>
      <w:proofErr w:type="spellStart"/>
      <w:r w:rsidRPr="00BF6921">
        <w:t>Martinotti</w:t>
      </w:r>
      <w:proofErr w:type="spellEnd"/>
      <w:r w:rsidRPr="00BF6921">
        <w:t xml:space="preserve"> cells</w:t>
      </w:r>
    </w:p>
    <w:p w14:paraId="31C5BFBE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Cerebral cortex </w:t>
      </w:r>
      <w:proofErr w:type="spellStart"/>
      <w:r w:rsidRPr="00BF6921">
        <w:t>neurogliaform</w:t>
      </w:r>
      <w:proofErr w:type="spellEnd"/>
      <w:r w:rsidRPr="00BF6921">
        <w:t xml:space="preserve"> cells</w:t>
      </w:r>
    </w:p>
    <w:p w14:paraId="0A59AA07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Cerebral cortex double bouquet cells</w:t>
      </w:r>
    </w:p>
    <w:p w14:paraId="2CDC8564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Cerebral cortex bipolar cells</w:t>
      </w:r>
    </w:p>
    <w:p w14:paraId="22F625AC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Inferior olive glomerular cells</w:t>
      </w:r>
    </w:p>
    <w:p w14:paraId="580FF0E1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Inferior olive dorsal cap cells</w:t>
      </w:r>
    </w:p>
    <w:p w14:paraId="7698C6D2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Inferior olive ventral cap cells</w:t>
      </w:r>
    </w:p>
    <w:p w14:paraId="5E105362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Inferior olive subnucleus alpha neurons</w:t>
      </w:r>
    </w:p>
    <w:p w14:paraId="335BC26D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Inferior olive subnucleus beta neurons</w:t>
      </w:r>
    </w:p>
    <w:p w14:paraId="623E91AF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Inferior olive subnucleus gamma neurons</w:t>
      </w:r>
    </w:p>
    <w:p w14:paraId="1567C85C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Inferior olive subnucleus delta neurons</w:t>
      </w:r>
    </w:p>
    <w:p w14:paraId="497E2679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Inferior olive subnucleus epsilon neurons</w:t>
      </w:r>
    </w:p>
    <w:p w14:paraId="0796BA84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Inferior olive subnucleus zeta neurons</w:t>
      </w:r>
    </w:p>
    <w:p w14:paraId="3C7E032A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Inferior olive subnucleus theta neurons</w:t>
      </w:r>
    </w:p>
    <w:p w14:paraId="494C385A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Globus pallidus striatal projection neurons expressing </w:t>
      </w:r>
      <w:proofErr w:type="gramStart"/>
      <w:r w:rsidRPr="00BF6921">
        <w:t>dynorphin</w:t>
      </w:r>
      <w:proofErr w:type="gramEnd"/>
    </w:p>
    <w:p w14:paraId="0C1AA339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Globus pallidus striatal projection neurons expressing </w:t>
      </w:r>
      <w:proofErr w:type="gramStart"/>
      <w:r w:rsidRPr="00BF6921">
        <w:t>enkephalin</w:t>
      </w:r>
      <w:proofErr w:type="gramEnd"/>
    </w:p>
    <w:p w14:paraId="74F482F7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Subthalamic nucleus glutamatergic interneurons</w:t>
      </w:r>
    </w:p>
    <w:p w14:paraId="635145F3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Subthalamic nucleus GABAergic interneurons</w:t>
      </w:r>
    </w:p>
    <w:p w14:paraId="3FF55DCF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Substantia nigra pars reticulata calretinin-expressing </w:t>
      </w:r>
      <w:proofErr w:type="gramStart"/>
      <w:r w:rsidRPr="00BF6921">
        <w:t>neurons</w:t>
      </w:r>
      <w:proofErr w:type="gramEnd"/>
    </w:p>
    <w:p w14:paraId="431CA292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Substantia nigra pars reticulata somatostatin-expressing neurons</w:t>
      </w:r>
    </w:p>
    <w:p w14:paraId="3C9582BF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>Pedunculopontine nucleus tyrosine hydroxylase-expressing neurons</w:t>
      </w:r>
    </w:p>
    <w:p w14:paraId="4EC5ACB5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Pedunculopontine nucleus parvalbumin-expressing </w:t>
      </w:r>
      <w:proofErr w:type="gramStart"/>
      <w:r w:rsidRPr="00BF6921">
        <w:t>interneurons</w:t>
      </w:r>
      <w:proofErr w:type="gramEnd"/>
    </w:p>
    <w:p w14:paraId="107F74FF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Dorsal motor nucleus of the </w:t>
      </w:r>
      <w:proofErr w:type="spellStart"/>
      <w:r w:rsidRPr="00BF6921">
        <w:t>vagus</w:t>
      </w:r>
      <w:proofErr w:type="spellEnd"/>
      <w:r w:rsidRPr="00BF6921">
        <w:t xml:space="preserve"> cholinergic interneurons</w:t>
      </w:r>
    </w:p>
    <w:p w14:paraId="04B81AEE" w14:textId="77777777" w:rsidR="00BF6921" w:rsidRPr="00BF6921" w:rsidRDefault="00BF6921" w:rsidP="00BF6921">
      <w:pPr>
        <w:numPr>
          <w:ilvl w:val="0"/>
          <w:numId w:val="34"/>
        </w:numPr>
      </w:pPr>
      <w:r w:rsidRPr="00BF6921">
        <w:t xml:space="preserve">Dorsal motor nucleus of the </w:t>
      </w:r>
      <w:proofErr w:type="spellStart"/>
      <w:r w:rsidRPr="00BF6921">
        <w:t>vagus</w:t>
      </w:r>
      <w:proofErr w:type="spellEnd"/>
      <w:r w:rsidRPr="00BF6921">
        <w:t xml:space="preserve"> glutamatergic projection neurons</w:t>
      </w:r>
    </w:p>
    <w:p w14:paraId="25EDCA18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 xml:space="preserve">        Nucleus </w:t>
      </w:r>
      <w:proofErr w:type="spellStart"/>
      <w:r w:rsidRPr="00BF6921">
        <w:t>ambiguus</w:t>
      </w:r>
      <w:proofErr w:type="spellEnd"/>
      <w:r w:rsidRPr="00BF6921">
        <w:t xml:space="preserve"> cholinergic interneurons</w:t>
      </w:r>
    </w:p>
    <w:p w14:paraId="2E6EC5F3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 xml:space="preserve">Nucleus </w:t>
      </w:r>
      <w:proofErr w:type="spellStart"/>
      <w:r w:rsidRPr="00BF6921">
        <w:t>ambiguus</w:t>
      </w:r>
      <w:proofErr w:type="spellEnd"/>
      <w:r w:rsidRPr="00BF6921">
        <w:t xml:space="preserve"> glutamatergic projection neurons</w:t>
      </w:r>
    </w:p>
    <w:p w14:paraId="6AACBCD6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Solitary tract nucleus cholinergic interneurons</w:t>
      </w:r>
    </w:p>
    <w:p w14:paraId="7FD55B78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Solitary tract nucleus glutamatergic projection neurons</w:t>
      </w:r>
    </w:p>
    <w:p w14:paraId="372302DB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Lateral reticular nucleus cholinergic interneurons</w:t>
      </w:r>
    </w:p>
    <w:p w14:paraId="55315390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Lateral reticular nucleus glutamatergic projection neurons</w:t>
      </w:r>
    </w:p>
    <w:p w14:paraId="605FAA81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Cerebral cortex pyramidal tract neurons</w:t>
      </w:r>
    </w:p>
    <w:p w14:paraId="511D05FB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Cerebral cortex cortico-cortical projection neurons</w:t>
      </w:r>
    </w:p>
    <w:p w14:paraId="617B5655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lastRenderedPageBreak/>
        <w:t>Cerebral cortex cortico-thalamic projection neurons</w:t>
      </w:r>
    </w:p>
    <w:p w14:paraId="53ABE726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Cerebral cortex cortico-striatal projection neurons</w:t>
      </w:r>
    </w:p>
    <w:p w14:paraId="04CF88B5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Cerebral cortex cortico-pontine projection neurons</w:t>
      </w:r>
    </w:p>
    <w:p w14:paraId="28BC2A73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Cerebral cortex cortico-nigral projection neurons</w:t>
      </w:r>
    </w:p>
    <w:p w14:paraId="55B53513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Cerebral cortex cortico-hypothalamic projection neurons</w:t>
      </w:r>
    </w:p>
    <w:p w14:paraId="23C1F5B1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 xml:space="preserve">Inferior olive climbing </w:t>
      </w:r>
      <w:proofErr w:type="gramStart"/>
      <w:r w:rsidRPr="00BF6921">
        <w:t>fibers</w:t>
      </w:r>
      <w:proofErr w:type="gramEnd"/>
    </w:p>
    <w:p w14:paraId="62FB4E55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Inferior olive Golgi cells</w:t>
      </w:r>
    </w:p>
    <w:p w14:paraId="5DF8F436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Inferior olive unipolar brush cells</w:t>
      </w:r>
    </w:p>
    <w:p w14:paraId="32BD9396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Inferior olive granule cells</w:t>
      </w:r>
    </w:p>
    <w:p w14:paraId="2DD39E69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Inferior olive mossy cells</w:t>
      </w:r>
    </w:p>
    <w:p w14:paraId="2A70EF79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Inferior olive Basket cells</w:t>
      </w:r>
    </w:p>
    <w:p w14:paraId="499FB9D1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Inferior olive glial cells</w:t>
      </w:r>
    </w:p>
    <w:p w14:paraId="0FA85DFF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 xml:space="preserve">Globus pallidus parvalbumin-expressing </w:t>
      </w:r>
      <w:proofErr w:type="gramStart"/>
      <w:r w:rsidRPr="00BF6921">
        <w:t>interneurons</w:t>
      </w:r>
      <w:proofErr w:type="gramEnd"/>
    </w:p>
    <w:p w14:paraId="492AB5A9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Globus pallidus somatostatin-expressing interneurons</w:t>
      </w:r>
    </w:p>
    <w:p w14:paraId="0687ECD0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Substantia nigra pars compacta GABAergic projection neurons</w:t>
      </w:r>
    </w:p>
    <w:p w14:paraId="2794A7ED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Substantia nigra pars reticulata cholinergic interneurons</w:t>
      </w:r>
    </w:p>
    <w:p w14:paraId="0CFB0A10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Pedunculopontine nucleus glutamatergic projection neurons</w:t>
      </w:r>
    </w:p>
    <w:p w14:paraId="15BDCEEC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Hypoglossal nucleus GABAergic interneurons</w:t>
      </w:r>
    </w:p>
    <w:p w14:paraId="2DB7F5AC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Hypoglossal nucleus glutamatergic projection neurons</w:t>
      </w:r>
    </w:p>
    <w:p w14:paraId="05589B55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 xml:space="preserve">Dorsal motor nucleus of the </w:t>
      </w:r>
      <w:proofErr w:type="spellStart"/>
      <w:r w:rsidRPr="00BF6921">
        <w:t>vagus</w:t>
      </w:r>
      <w:proofErr w:type="spellEnd"/>
      <w:r w:rsidRPr="00BF6921">
        <w:t xml:space="preserve"> GABAergic projection neurons</w:t>
      </w:r>
    </w:p>
    <w:p w14:paraId="334BC92C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 xml:space="preserve">Nucleus </w:t>
      </w:r>
      <w:proofErr w:type="spellStart"/>
      <w:r w:rsidRPr="00BF6921">
        <w:t>ambiguus</w:t>
      </w:r>
      <w:proofErr w:type="spellEnd"/>
      <w:r w:rsidRPr="00BF6921">
        <w:t xml:space="preserve"> GABAergic projection neurons</w:t>
      </w:r>
    </w:p>
    <w:p w14:paraId="7D7166C9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Solitary tract nucleus GABAergic projection neurons</w:t>
      </w:r>
    </w:p>
    <w:p w14:paraId="02812A01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Lateral reticular nucleus GABAergic projection neurons</w:t>
      </w:r>
    </w:p>
    <w:p w14:paraId="30351AF1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Cerebral cortex layer 1 inhibitory interneurons</w:t>
      </w:r>
    </w:p>
    <w:p w14:paraId="00575A56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 xml:space="preserve">Cerebral cortex layer 2/3 </w:t>
      </w:r>
      <w:proofErr w:type="spellStart"/>
      <w:r w:rsidRPr="00BF6921">
        <w:t>neurogliaform</w:t>
      </w:r>
      <w:proofErr w:type="spellEnd"/>
      <w:r w:rsidRPr="00BF6921">
        <w:t xml:space="preserve"> cells</w:t>
      </w:r>
    </w:p>
    <w:p w14:paraId="32314400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Cerebral cortex layer 2/3 double bouquet cells</w:t>
      </w:r>
    </w:p>
    <w:p w14:paraId="270A74AB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Cerebral cortex layer 5 cortico-subthalamic projection neurons</w:t>
      </w:r>
    </w:p>
    <w:p w14:paraId="572A7C9E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Cerebral cortex layer 5 cortico-amygdala projection neurons</w:t>
      </w:r>
    </w:p>
    <w:p w14:paraId="13FB9198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Cerebral cortex layer 6 corticothalamic projection neurons</w:t>
      </w:r>
    </w:p>
    <w:p w14:paraId="350D1FAE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Cerebral cortex layer 6 cortico-</w:t>
      </w:r>
      <w:proofErr w:type="spellStart"/>
      <w:r w:rsidRPr="00BF6921">
        <w:t>collicular</w:t>
      </w:r>
      <w:proofErr w:type="spellEnd"/>
      <w:r w:rsidRPr="00BF6921">
        <w:t xml:space="preserve"> projection neurons</w:t>
      </w:r>
    </w:p>
    <w:p w14:paraId="5385172C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Cerebral cortex layer 6 cortico-hippocampal projection neurons</w:t>
      </w:r>
    </w:p>
    <w:p w14:paraId="33D6DF55" w14:textId="77777777" w:rsidR="00BF6921" w:rsidRPr="00BF6921" w:rsidRDefault="00BF6921" w:rsidP="00BF6921">
      <w:pPr>
        <w:numPr>
          <w:ilvl w:val="0"/>
          <w:numId w:val="35"/>
        </w:numPr>
      </w:pPr>
      <w:r w:rsidRPr="00BF6921">
        <w:t>Basolateral amygdala intercalated cells</w:t>
      </w:r>
    </w:p>
    <w:p w14:paraId="55428C61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 xml:space="preserve">       Basolateral amygdala dendrite-targeting interneurons</w:t>
      </w:r>
    </w:p>
    <w:p w14:paraId="75105088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 xml:space="preserve">Basolateral amygdala </w:t>
      </w:r>
      <w:proofErr w:type="spellStart"/>
      <w:r w:rsidRPr="00BF6921">
        <w:t>neurogliaform</w:t>
      </w:r>
      <w:proofErr w:type="spellEnd"/>
      <w:r w:rsidRPr="00BF6921">
        <w:t xml:space="preserve"> cells</w:t>
      </w:r>
    </w:p>
    <w:p w14:paraId="0DEE75CF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Basolateral amygdala double bouquet cells</w:t>
      </w:r>
    </w:p>
    <w:p w14:paraId="102A382E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 xml:space="preserve">Hippocampus CA1 </w:t>
      </w:r>
      <w:proofErr w:type="spellStart"/>
      <w:r w:rsidRPr="00BF6921">
        <w:t>neurogliaform</w:t>
      </w:r>
      <w:proofErr w:type="spellEnd"/>
      <w:r w:rsidRPr="00BF6921">
        <w:t xml:space="preserve"> cells</w:t>
      </w:r>
    </w:p>
    <w:p w14:paraId="3EB9F61B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CA1 bistratified cells</w:t>
      </w:r>
    </w:p>
    <w:p w14:paraId="7F2348E4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CA1 Schaffer collateral-associated interneurons</w:t>
      </w:r>
    </w:p>
    <w:p w14:paraId="07B03FED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CA2 bistratified cells</w:t>
      </w:r>
    </w:p>
    <w:p w14:paraId="0F912C8F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 xml:space="preserve">Hippocampus CA2 </w:t>
      </w:r>
      <w:proofErr w:type="spellStart"/>
      <w:r w:rsidRPr="00BF6921">
        <w:t>oriens-lacunosum</w:t>
      </w:r>
      <w:proofErr w:type="spellEnd"/>
      <w:r w:rsidRPr="00BF6921">
        <w:t xml:space="preserve"> </w:t>
      </w:r>
      <w:proofErr w:type="spellStart"/>
      <w:r w:rsidRPr="00BF6921">
        <w:t>moleculare</w:t>
      </w:r>
      <w:proofErr w:type="spellEnd"/>
      <w:r w:rsidRPr="00BF6921">
        <w:t xml:space="preserve"> interneurons</w:t>
      </w:r>
    </w:p>
    <w:p w14:paraId="4F672C09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 xml:space="preserve">Hippocampus CA3 </w:t>
      </w:r>
      <w:proofErr w:type="spellStart"/>
      <w:r w:rsidRPr="00BF6921">
        <w:t>neurogliaform</w:t>
      </w:r>
      <w:proofErr w:type="spellEnd"/>
      <w:r w:rsidRPr="00BF6921">
        <w:t xml:space="preserve"> cells</w:t>
      </w:r>
    </w:p>
    <w:p w14:paraId="4411370D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CA3 mossy cell-associated interneurons</w:t>
      </w:r>
    </w:p>
    <w:p w14:paraId="6379C922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CA3 Schaffer collateral-associated interneurons</w:t>
      </w:r>
    </w:p>
    <w:p w14:paraId="52260E45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dentate gyrus hilar commissural associational interneurons</w:t>
      </w:r>
    </w:p>
    <w:p w14:paraId="18FE3CA5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 xml:space="preserve">Hippocampus dentate gyrus hilar </w:t>
      </w:r>
      <w:proofErr w:type="spellStart"/>
      <w:r w:rsidRPr="00BF6921">
        <w:t>perforant</w:t>
      </w:r>
      <w:proofErr w:type="spellEnd"/>
      <w:r w:rsidRPr="00BF6921">
        <w:t xml:space="preserve"> path-associated interneurons</w:t>
      </w:r>
    </w:p>
    <w:p w14:paraId="6C6935AB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dentate gyrus molecular layer interneurons</w:t>
      </w:r>
    </w:p>
    <w:p w14:paraId="1B3CD603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dentate gyrus basket cells</w:t>
      </w:r>
    </w:p>
    <w:p w14:paraId="07EAF25B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dentate gyrus hilar mossy cells</w:t>
      </w:r>
    </w:p>
    <w:p w14:paraId="5B60488D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lastRenderedPageBreak/>
        <w:t>Hippocampus entorhinal cortex layer 2/3 pyramidal neurons</w:t>
      </w:r>
    </w:p>
    <w:p w14:paraId="17CC2B9B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entorhinal cortex layer 2/3 interneurons</w:t>
      </w:r>
    </w:p>
    <w:p w14:paraId="0EB19FBF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entorhinal cortex layer 5 pyramidal neurons</w:t>
      </w:r>
    </w:p>
    <w:p w14:paraId="4F4A0BF9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entorhinal cortex layer 5 interneurons</w:t>
      </w:r>
    </w:p>
    <w:p w14:paraId="66BA2207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subiculum pyramidal neurons</w:t>
      </w:r>
    </w:p>
    <w:p w14:paraId="0DB846D4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Hippocampus subiculum interneurons</w:t>
      </w:r>
    </w:p>
    <w:p w14:paraId="7181F626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Thalamus anterior nucleus interneurons</w:t>
      </w:r>
    </w:p>
    <w:p w14:paraId="21CD066B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Thalamus dorsal lateral geniculate nucleus interneurons</w:t>
      </w:r>
    </w:p>
    <w:p w14:paraId="517BFF07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 xml:space="preserve">Thalamus </w:t>
      </w:r>
      <w:proofErr w:type="spellStart"/>
      <w:r w:rsidRPr="00BF6921">
        <w:t>centromedian</w:t>
      </w:r>
      <w:proofErr w:type="spellEnd"/>
      <w:r w:rsidRPr="00BF6921">
        <w:t xml:space="preserve"> nucleus interneurons</w:t>
      </w:r>
    </w:p>
    <w:p w14:paraId="1CF38650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Thalamus medial geniculate nucleus interneurons</w:t>
      </w:r>
    </w:p>
    <w:p w14:paraId="45746B93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Thalamus pulvinar interneurons</w:t>
      </w:r>
    </w:p>
    <w:p w14:paraId="1E4FCF4E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Cerebellar granule cells</w:t>
      </w:r>
    </w:p>
    <w:p w14:paraId="76D0A233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Cerebellar Purkinje cells</w:t>
      </w:r>
    </w:p>
    <w:p w14:paraId="3CEB6794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Cerebellar basket cells</w:t>
      </w:r>
    </w:p>
    <w:p w14:paraId="2DF165B8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Cerebellar stellate cells</w:t>
      </w:r>
    </w:p>
    <w:p w14:paraId="20D80C3A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Cerebellar Golgi cells</w:t>
      </w:r>
    </w:p>
    <w:p w14:paraId="1B59D262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Cerebellar unipolar brush cells</w:t>
      </w:r>
    </w:p>
    <w:p w14:paraId="5FE8ADC0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 xml:space="preserve">Cerebellar </w:t>
      </w:r>
      <w:proofErr w:type="spellStart"/>
      <w:r w:rsidRPr="00BF6921">
        <w:t>vestibulocerebellar</w:t>
      </w:r>
      <w:proofErr w:type="spellEnd"/>
      <w:r w:rsidRPr="00BF6921">
        <w:t xml:space="preserve"> projection neurons</w:t>
      </w:r>
    </w:p>
    <w:p w14:paraId="7C5E88C5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Cerebellar deep cerebellar nuclei projection neurons</w:t>
      </w:r>
    </w:p>
    <w:p w14:paraId="51B1EE98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Cerebellar glial cells</w:t>
      </w:r>
    </w:p>
    <w:p w14:paraId="321B0EF7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Vestibular nucleus inhibitory interneurons</w:t>
      </w:r>
    </w:p>
    <w:p w14:paraId="5319FA16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Vestibular nucleus excitatory interneurons</w:t>
      </w:r>
    </w:p>
    <w:p w14:paraId="269C0E76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Vestibular nucleus GABAergic projection neurons</w:t>
      </w:r>
    </w:p>
    <w:p w14:paraId="4BE390FE" w14:textId="77777777" w:rsidR="00BF6921" w:rsidRPr="00BF6921" w:rsidRDefault="00BF6921" w:rsidP="00BF6921">
      <w:pPr>
        <w:numPr>
          <w:ilvl w:val="0"/>
          <w:numId w:val="36"/>
        </w:numPr>
      </w:pPr>
      <w:r w:rsidRPr="00BF6921">
        <w:t>Vestibular nucleus glutamatergic projection neurons</w:t>
      </w:r>
    </w:p>
    <w:p w14:paraId="51BB6682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06683E"/>
    <w:multiLevelType w:val="multilevel"/>
    <w:tmpl w:val="C518AEB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8163BD"/>
    <w:multiLevelType w:val="multilevel"/>
    <w:tmpl w:val="1C7C40C0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EFC42A4"/>
    <w:multiLevelType w:val="multilevel"/>
    <w:tmpl w:val="846A653C"/>
    <w:lvl w:ilvl="0">
      <w:start w:val="5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EB050D"/>
    <w:multiLevelType w:val="multilevel"/>
    <w:tmpl w:val="DDF814C4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AC080E"/>
    <w:multiLevelType w:val="multilevel"/>
    <w:tmpl w:val="76680BCC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716044"/>
    <w:multiLevelType w:val="multilevel"/>
    <w:tmpl w:val="AD70195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99536E"/>
    <w:multiLevelType w:val="multilevel"/>
    <w:tmpl w:val="D5EC744E"/>
    <w:lvl w:ilvl="0">
      <w:start w:val="4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45198C"/>
    <w:multiLevelType w:val="multilevel"/>
    <w:tmpl w:val="7BA4C33C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C326C26"/>
    <w:multiLevelType w:val="multilevel"/>
    <w:tmpl w:val="6556F542"/>
    <w:lvl w:ilvl="0">
      <w:start w:val="4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ED4096"/>
    <w:multiLevelType w:val="multilevel"/>
    <w:tmpl w:val="142C3780"/>
    <w:lvl w:ilvl="0">
      <w:start w:val="3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EF13F7"/>
    <w:multiLevelType w:val="multilevel"/>
    <w:tmpl w:val="1D84D246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CB3038C"/>
    <w:multiLevelType w:val="multilevel"/>
    <w:tmpl w:val="70B43A26"/>
    <w:lvl w:ilvl="0">
      <w:start w:val="5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F2D2BF8"/>
    <w:multiLevelType w:val="multilevel"/>
    <w:tmpl w:val="16CA8700"/>
    <w:lvl w:ilvl="0">
      <w:start w:val="3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923593">
    <w:abstractNumId w:val="30"/>
  </w:num>
  <w:num w:numId="2" w16cid:durableId="1629780430">
    <w:abstractNumId w:val="12"/>
  </w:num>
  <w:num w:numId="3" w16cid:durableId="134025899">
    <w:abstractNumId w:val="10"/>
  </w:num>
  <w:num w:numId="4" w16cid:durableId="976498350">
    <w:abstractNumId w:val="33"/>
  </w:num>
  <w:num w:numId="5" w16cid:durableId="584076367">
    <w:abstractNumId w:val="13"/>
  </w:num>
  <w:num w:numId="6" w16cid:durableId="1395935198">
    <w:abstractNumId w:val="23"/>
  </w:num>
  <w:num w:numId="7" w16cid:durableId="322703865">
    <w:abstractNumId w:val="26"/>
  </w:num>
  <w:num w:numId="8" w16cid:durableId="638269630">
    <w:abstractNumId w:val="9"/>
  </w:num>
  <w:num w:numId="9" w16cid:durableId="222982656">
    <w:abstractNumId w:val="7"/>
  </w:num>
  <w:num w:numId="10" w16cid:durableId="1384253022">
    <w:abstractNumId w:val="6"/>
  </w:num>
  <w:num w:numId="11" w16cid:durableId="1205403890">
    <w:abstractNumId w:val="5"/>
  </w:num>
  <w:num w:numId="12" w16cid:durableId="877468175">
    <w:abstractNumId w:val="4"/>
  </w:num>
  <w:num w:numId="13" w16cid:durableId="333383199">
    <w:abstractNumId w:val="8"/>
  </w:num>
  <w:num w:numId="14" w16cid:durableId="904071559">
    <w:abstractNumId w:val="3"/>
  </w:num>
  <w:num w:numId="15" w16cid:durableId="2129271173">
    <w:abstractNumId w:val="2"/>
  </w:num>
  <w:num w:numId="16" w16cid:durableId="17394251">
    <w:abstractNumId w:val="1"/>
  </w:num>
  <w:num w:numId="17" w16cid:durableId="1124693460">
    <w:abstractNumId w:val="0"/>
  </w:num>
  <w:num w:numId="18" w16cid:durableId="1105687490">
    <w:abstractNumId w:val="15"/>
  </w:num>
  <w:num w:numId="19" w16cid:durableId="1405640015">
    <w:abstractNumId w:val="17"/>
  </w:num>
  <w:num w:numId="20" w16cid:durableId="434908077">
    <w:abstractNumId w:val="32"/>
  </w:num>
  <w:num w:numId="21" w16cid:durableId="370811443">
    <w:abstractNumId w:val="24"/>
  </w:num>
  <w:num w:numId="22" w16cid:durableId="42485358">
    <w:abstractNumId w:val="11"/>
  </w:num>
  <w:num w:numId="23" w16cid:durableId="403257404">
    <w:abstractNumId w:val="34"/>
  </w:num>
  <w:num w:numId="24" w16cid:durableId="1396927602">
    <w:abstractNumId w:val="14"/>
  </w:num>
  <w:num w:numId="25" w16cid:durableId="435758055">
    <w:abstractNumId w:val="21"/>
  </w:num>
  <w:num w:numId="26" w16cid:durableId="487329965">
    <w:abstractNumId w:val="16"/>
  </w:num>
  <w:num w:numId="27" w16cid:durableId="1667828857">
    <w:abstractNumId w:val="20"/>
  </w:num>
  <w:num w:numId="28" w16cid:durableId="533928438">
    <w:abstractNumId w:val="19"/>
  </w:num>
  <w:num w:numId="29" w16cid:durableId="907034284">
    <w:abstractNumId w:val="29"/>
  </w:num>
  <w:num w:numId="30" w16cid:durableId="2107339201">
    <w:abstractNumId w:val="25"/>
  </w:num>
  <w:num w:numId="31" w16cid:durableId="1337001179">
    <w:abstractNumId w:val="35"/>
  </w:num>
  <w:num w:numId="32" w16cid:durableId="2095861212">
    <w:abstractNumId w:val="28"/>
  </w:num>
  <w:num w:numId="33" w16cid:durableId="964123112">
    <w:abstractNumId w:val="22"/>
  </w:num>
  <w:num w:numId="34" w16cid:durableId="1395196776">
    <w:abstractNumId w:val="27"/>
  </w:num>
  <w:num w:numId="35" w16cid:durableId="1222712055">
    <w:abstractNumId w:val="18"/>
  </w:num>
  <w:num w:numId="36" w16cid:durableId="66664030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21"/>
    <w:rsid w:val="00645252"/>
    <w:rsid w:val="006D3D74"/>
    <w:rsid w:val="0083569A"/>
    <w:rsid w:val="00A9204E"/>
    <w:rsid w:val="00BF6921"/>
    <w:rsid w:val="00EC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6575"/>
  <w15:chartTrackingRefBased/>
  <w15:docId w15:val="{D8236074-C2D6-49CE-B2DB-CB8CB47D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\AppData\Local\Microsoft\Office\16.0\DTS\en-US%7bB0D21515-4533-4A8C-BB75-EC302B11E55F%7d\%7b1067BC6C-81E9-4508-8E03-9B03CE1F52E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{1067BC6C-81E9-4508-8E03-9B03CE1F52EA}tf02786999_win32.dotx</Template>
  <TotalTime>4</TotalTime>
  <Pages>13</Pages>
  <Words>3700</Words>
  <Characters>21095</Characters>
  <Application>Microsoft Office Word</Application>
  <DocSecurity>0</DocSecurity>
  <Lines>175</Lines>
  <Paragraphs>49</Paragraphs>
  <ScaleCrop>false</ScaleCrop>
  <Company/>
  <LinksUpToDate>false</LinksUpToDate>
  <CharactersWithSpaces>24746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Justus</dc:creator>
  <cp:keywords/>
  <dc:description/>
  <cp:lastModifiedBy>James Justus</cp:lastModifiedBy>
  <cp:revision>2</cp:revision>
  <dcterms:created xsi:type="dcterms:W3CDTF">2023-04-25T13:32:00Z</dcterms:created>
  <dcterms:modified xsi:type="dcterms:W3CDTF">2023-04-25T13:36:00Z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